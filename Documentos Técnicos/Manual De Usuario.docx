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DD4F2" w14:textId="77777777" w:rsidR="003C2093" w:rsidRPr="003C2093" w:rsidRDefault="003C2093" w:rsidP="003C2093">
      <w:pPr>
        <w:jc w:val="center"/>
        <w:rPr>
          <w:rFonts w:ascii="Arial" w:hAnsi="Arial" w:cs="Arial"/>
          <w:color w:val="000000" w:themeColor="text1"/>
          <w:sz w:val="36"/>
          <w:lang w:val="es-CO"/>
        </w:rPr>
      </w:pPr>
      <w:bookmarkStart w:id="0" w:name="_Toc390699538"/>
      <w:bookmarkStart w:id="1" w:name="_Toc462821367"/>
      <w:r w:rsidRPr="003C2093">
        <w:rPr>
          <w:rFonts w:ascii="Arial" w:hAnsi="Arial" w:cs="Arial"/>
          <w:color w:val="000000" w:themeColor="text1"/>
          <w:sz w:val="36"/>
          <w:lang w:val="es-CO"/>
        </w:rPr>
        <w:t>Manual de Usuario</w:t>
      </w:r>
    </w:p>
    <w:p w14:paraId="01FDD4F3" w14:textId="77777777" w:rsidR="003C2093" w:rsidRPr="003C2093" w:rsidRDefault="003C2093" w:rsidP="003C2093">
      <w:pPr>
        <w:jc w:val="center"/>
        <w:rPr>
          <w:rFonts w:ascii="Arial" w:hAnsi="Arial" w:cs="Arial"/>
          <w:lang w:val="es-CO"/>
        </w:rPr>
      </w:pPr>
    </w:p>
    <w:p w14:paraId="01FDD4F4" w14:textId="77777777" w:rsidR="003C2093" w:rsidRPr="003C2093" w:rsidRDefault="003C2093" w:rsidP="003C2093">
      <w:pPr>
        <w:jc w:val="center"/>
        <w:rPr>
          <w:rFonts w:ascii="Arial" w:hAnsi="Arial" w:cs="Arial"/>
          <w:lang w:val="es-CO"/>
        </w:rPr>
      </w:pPr>
    </w:p>
    <w:p w14:paraId="01FDD4F5" w14:textId="77777777" w:rsidR="003C2093" w:rsidRPr="003C2093" w:rsidRDefault="003C2093" w:rsidP="003C2093">
      <w:pPr>
        <w:jc w:val="center"/>
        <w:rPr>
          <w:rFonts w:ascii="Arial" w:hAnsi="Arial" w:cs="Arial"/>
          <w:lang w:val="es-CO"/>
        </w:rPr>
      </w:pPr>
    </w:p>
    <w:p w14:paraId="01FDD4F6" w14:textId="77777777" w:rsidR="003C2093" w:rsidRPr="003C2093" w:rsidRDefault="003C2093" w:rsidP="003C2093">
      <w:pPr>
        <w:jc w:val="center"/>
        <w:rPr>
          <w:rFonts w:ascii="Arial" w:hAnsi="Arial" w:cs="Arial"/>
          <w:lang w:val="es-CO"/>
        </w:rPr>
      </w:pPr>
    </w:p>
    <w:p w14:paraId="01FDD4F7" w14:textId="77777777" w:rsidR="003C2093" w:rsidRPr="003C2093" w:rsidRDefault="003C2093" w:rsidP="003C2093">
      <w:pPr>
        <w:jc w:val="center"/>
        <w:rPr>
          <w:rFonts w:ascii="Arial" w:hAnsi="Arial" w:cs="Arial"/>
          <w:lang w:val="es-CO"/>
        </w:rPr>
      </w:pPr>
    </w:p>
    <w:p w14:paraId="01FDD4FB" w14:textId="217208BA" w:rsidR="003C2093" w:rsidRPr="003C2093" w:rsidRDefault="003C2093" w:rsidP="003C2093">
      <w:pPr>
        <w:jc w:val="center"/>
        <w:rPr>
          <w:rFonts w:ascii="Arial" w:hAnsi="Arial" w:cs="Arial"/>
          <w:lang w:val="es-CO"/>
        </w:rPr>
      </w:pPr>
    </w:p>
    <w:p w14:paraId="01FDD4FC" w14:textId="3BBFD594" w:rsidR="003C2093" w:rsidRPr="004C5715" w:rsidRDefault="004C5715" w:rsidP="003C2093">
      <w:pPr>
        <w:jc w:val="center"/>
        <w:rPr>
          <w:rFonts w:ascii="Arial" w:hAnsi="Arial" w:cs="Arial"/>
          <w:color w:val="548DD4" w:themeColor="text2" w:themeTint="99"/>
          <w:sz w:val="144"/>
          <w:szCs w:val="144"/>
          <w:lang w:val="es-CO"/>
        </w:rPr>
      </w:pPr>
      <w:r w:rsidRPr="004C5715">
        <w:rPr>
          <w:rFonts w:ascii="Arial" w:hAnsi="Arial" w:cs="Arial"/>
          <w:noProof/>
          <w:color w:val="548DD4" w:themeColor="text2" w:themeTint="99"/>
          <w:sz w:val="144"/>
          <w:szCs w:val="144"/>
        </w:rPr>
        <w:t>Inventario</w:t>
      </w:r>
    </w:p>
    <w:p w14:paraId="01FDD4FD" w14:textId="2579E1CD" w:rsidR="003C2093" w:rsidRPr="000B0243" w:rsidRDefault="003C2093" w:rsidP="003C2093">
      <w:pPr>
        <w:jc w:val="center"/>
        <w:rPr>
          <w:rFonts w:ascii="Arial" w:hAnsi="Arial" w:cs="Arial"/>
        </w:rPr>
      </w:pPr>
    </w:p>
    <w:p w14:paraId="01FDD4FE" w14:textId="77777777" w:rsidR="003C2093" w:rsidRPr="000B0243" w:rsidRDefault="003C2093" w:rsidP="003C2093">
      <w:pPr>
        <w:jc w:val="center"/>
        <w:rPr>
          <w:rFonts w:ascii="Arial" w:hAnsi="Arial" w:cs="Arial"/>
        </w:rPr>
      </w:pPr>
    </w:p>
    <w:p w14:paraId="01FDD4FF" w14:textId="77777777" w:rsidR="003C2093" w:rsidRPr="000B0243" w:rsidRDefault="003C2093" w:rsidP="003C2093">
      <w:pPr>
        <w:jc w:val="center"/>
        <w:rPr>
          <w:rFonts w:ascii="Arial" w:hAnsi="Arial" w:cs="Arial"/>
        </w:rPr>
      </w:pPr>
    </w:p>
    <w:p w14:paraId="01FDD500" w14:textId="77777777" w:rsidR="003C2093" w:rsidRPr="000B0243" w:rsidRDefault="003C2093" w:rsidP="003C2093">
      <w:pPr>
        <w:jc w:val="center"/>
        <w:rPr>
          <w:rFonts w:ascii="Arial" w:hAnsi="Arial" w:cs="Arial"/>
        </w:rPr>
      </w:pPr>
    </w:p>
    <w:p w14:paraId="01FDD501" w14:textId="66EE6FA7" w:rsidR="003C2093" w:rsidRPr="000B0243" w:rsidRDefault="003C2093" w:rsidP="003C2093">
      <w:pPr>
        <w:jc w:val="center"/>
        <w:rPr>
          <w:rFonts w:ascii="Arial" w:hAnsi="Arial" w:cs="Arial"/>
        </w:rPr>
      </w:pPr>
    </w:p>
    <w:p w14:paraId="01FDD502" w14:textId="77777777" w:rsidR="003C2093" w:rsidRPr="000B0243" w:rsidRDefault="003C2093" w:rsidP="003C2093">
      <w:pPr>
        <w:jc w:val="center"/>
        <w:rPr>
          <w:rFonts w:ascii="Arial" w:hAnsi="Arial" w:cs="Arial"/>
        </w:rPr>
      </w:pPr>
    </w:p>
    <w:p w14:paraId="01FDD503" w14:textId="53DC1454" w:rsidR="003C2093" w:rsidRDefault="003C2093" w:rsidP="003C2093">
      <w:pPr>
        <w:jc w:val="center"/>
        <w:rPr>
          <w:rFonts w:ascii="Arial" w:hAnsi="Arial" w:cs="Arial"/>
        </w:rPr>
      </w:pPr>
    </w:p>
    <w:p w14:paraId="3D04CF7B" w14:textId="7C9869E9" w:rsidR="002620F4" w:rsidRDefault="002620F4" w:rsidP="003C2093">
      <w:pPr>
        <w:jc w:val="center"/>
        <w:rPr>
          <w:rFonts w:ascii="Arial" w:hAnsi="Arial" w:cs="Arial"/>
        </w:rPr>
      </w:pPr>
    </w:p>
    <w:p w14:paraId="01FDD504" w14:textId="77777777" w:rsidR="003C2093" w:rsidRPr="00653F33" w:rsidRDefault="003C2093" w:rsidP="003C2093">
      <w:pPr>
        <w:jc w:val="center"/>
        <w:rPr>
          <w:rFonts w:ascii="Arial" w:hAnsi="Arial" w:cs="Arial"/>
          <w:sz w:val="24"/>
        </w:rPr>
      </w:pPr>
    </w:p>
    <w:p w14:paraId="1DC0DA87" w14:textId="491D5F30" w:rsidR="002620F4" w:rsidRPr="005072AF" w:rsidRDefault="002620F4" w:rsidP="002620F4">
      <w:pPr>
        <w:jc w:val="center"/>
        <w:rPr>
          <w:rFonts w:ascii="Arial" w:hAnsi="Arial" w:cs="Arial"/>
          <w:sz w:val="36"/>
          <w:szCs w:val="32"/>
        </w:rPr>
      </w:pPr>
      <w:proofErr w:type="spellStart"/>
      <w:r w:rsidRPr="005072AF">
        <w:rPr>
          <w:rFonts w:ascii="Arial" w:hAnsi="Arial" w:cs="Arial"/>
          <w:sz w:val="36"/>
          <w:szCs w:val="32"/>
        </w:rPr>
        <w:t>Aplicativo</w:t>
      </w:r>
      <w:proofErr w:type="spellEnd"/>
      <w:r w:rsidRPr="005072AF">
        <w:rPr>
          <w:rFonts w:ascii="Arial" w:hAnsi="Arial" w:cs="Arial"/>
          <w:sz w:val="36"/>
          <w:szCs w:val="32"/>
        </w:rPr>
        <w:t xml:space="preserve"> </w:t>
      </w:r>
      <w:r w:rsidR="004C5715">
        <w:rPr>
          <w:rFonts w:ascii="Arial" w:hAnsi="Arial" w:cs="Arial"/>
          <w:sz w:val="36"/>
          <w:szCs w:val="32"/>
        </w:rPr>
        <w:t xml:space="preserve">de </w:t>
      </w:r>
      <w:proofErr w:type="spellStart"/>
      <w:r w:rsidR="004C5715">
        <w:rPr>
          <w:rFonts w:ascii="Arial" w:hAnsi="Arial" w:cs="Arial"/>
          <w:sz w:val="36"/>
          <w:szCs w:val="32"/>
        </w:rPr>
        <w:t>inventario</w:t>
      </w:r>
      <w:proofErr w:type="spellEnd"/>
      <w:r w:rsidR="004C5715">
        <w:rPr>
          <w:rFonts w:ascii="Arial" w:hAnsi="Arial" w:cs="Arial"/>
          <w:sz w:val="36"/>
          <w:szCs w:val="32"/>
        </w:rPr>
        <w:t xml:space="preserve"> de </w:t>
      </w:r>
      <w:proofErr w:type="spellStart"/>
      <w:r w:rsidR="004C5715">
        <w:rPr>
          <w:rFonts w:ascii="Arial" w:hAnsi="Arial" w:cs="Arial"/>
          <w:sz w:val="36"/>
          <w:szCs w:val="32"/>
        </w:rPr>
        <w:t>productos</w:t>
      </w:r>
      <w:proofErr w:type="spellEnd"/>
    </w:p>
    <w:p w14:paraId="0A8C34AE" w14:textId="6C914AD2" w:rsidR="002620F4" w:rsidRPr="005072AF" w:rsidRDefault="002620F4" w:rsidP="002620F4">
      <w:pPr>
        <w:jc w:val="center"/>
        <w:rPr>
          <w:rFonts w:ascii="Arial" w:hAnsi="Arial" w:cs="Arial"/>
          <w:sz w:val="36"/>
          <w:szCs w:val="32"/>
        </w:rPr>
      </w:pPr>
      <w:proofErr w:type="spellStart"/>
      <w:r w:rsidRPr="005072AF">
        <w:rPr>
          <w:rFonts w:ascii="Arial" w:hAnsi="Arial" w:cs="Arial"/>
          <w:sz w:val="36"/>
          <w:szCs w:val="32"/>
        </w:rPr>
        <w:t>Presentado</w:t>
      </w:r>
      <w:proofErr w:type="spellEnd"/>
      <w:r w:rsidRPr="005072AF">
        <w:rPr>
          <w:rFonts w:ascii="Arial" w:hAnsi="Arial" w:cs="Arial"/>
          <w:sz w:val="36"/>
          <w:szCs w:val="32"/>
        </w:rPr>
        <w:t xml:space="preserve"> a: </w:t>
      </w:r>
      <w:r w:rsidR="004C5715">
        <w:rPr>
          <w:rFonts w:ascii="Arial" w:hAnsi="Arial" w:cs="Arial"/>
          <w:sz w:val="36"/>
          <w:szCs w:val="32"/>
        </w:rPr>
        <w:t>UNINORTE</w:t>
      </w:r>
    </w:p>
    <w:p w14:paraId="01FDD522" w14:textId="03849056" w:rsidR="003C2093" w:rsidRPr="00653F33" w:rsidRDefault="004C5715" w:rsidP="002620F4">
      <w:pPr>
        <w:jc w:val="center"/>
        <w:rPr>
          <w:rFonts w:ascii="Arial" w:hAnsi="Arial" w:cs="Arial"/>
          <w:sz w:val="36"/>
          <w:szCs w:val="32"/>
          <w:lang w:val="es-CO"/>
        </w:rPr>
      </w:pPr>
      <w:r>
        <w:rPr>
          <w:rFonts w:ascii="Arial" w:hAnsi="Arial" w:cs="Arial"/>
          <w:sz w:val="36"/>
          <w:szCs w:val="32"/>
        </w:rPr>
        <w:t>14</w:t>
      </w:r>
      <w:r w:rsidR="00464521">
        <w:rPr>
          <w:rFonts w:ascii="Arial" w:hAnsi="Arial" w:cs="Arial"/>
          <w:sz w:val="36"/>
          <w:szCs w:val="32"/>
        </w:rPr>
        <w:t xml:space="preserve"> de </w:t>
      </w:r>
      <w:proofErr w:type="spellStart"/>
      <w:r>
        <w:rPr>
          <w:rFonts w:ascii="Arial" w:hAnsi="Arial" w:cs="Arial"/>
          <w:sz w:val="36"/>
          <w:szCs w:val="32"/>
        </w:rPr>
        <w:t>agosto</w:t>
      </w:r>
      <w:proofErr w:type="spellEnd"/>
      <w:r w:rsidR="00464521">
        <w:rPr>
          <w:rFonts w:ascii="Arial" w:hAnsi="Arial" w:cs="Arial"/>
          <w:sz w:val="36"/>
          <w:szCs w:val="32"/>
        </w:rPr>
        <w:t xml:space="preserve"> de </w:t>
      </w:r>
      <w:r w:rsidR="002620F4" w:rsidRPr="005072AF">
        <w:rPr>
          <w:rFonts w:ascii="Arial" w:hAnsi="Arial" w:cs="Arial"/>
          <w:sz w:val="36"/>
          <w:szCs w:val="32"/>
        </w:rPr>
        <w:t>202</w:t>
      </w:r>
      <w:r>
        <w:rPr>
          <w:rFonts w:ascii="Arial" w:hAnsi="Arial" w:cs="Arial"/>
          <w:sz w:val="36"/>
          <w:szCs w:val="32"/>
        </w:rPr>
        <w:t>3</w:t>
      </w:r>
    </w:p>
    <w:p w14:paraId="217D1611" w14:textId="77777777" w:rsidR="009F1ACF" w:rsidRPr="00183A91" w:rsidRDefault="003C2093" w:rsidP="009F1ACF">
      <w:pPr>
        <w:jc w:val="center"/>
        <w:rPr>
          <w:rFonts w:ascii="Arial" w:hAnsi="Arial" w:cs="Arial"/>
          <w:b/>
          <w:color w:val="000000"/>
          <w:lang w:val="es-CO"/>
        </w:rPr>
      </w:pPr>
      <w:r w:rsidRPr="00183A91">
        <w:rPr>
          <w:rFonts w:cs="Arial"/>
          <w:b/>
          <w:bCs/>
          <w:szCs w:val="24"/>
          <w:lang w:val="es-CO"/>
        </w:rPr>
        <w:br w:type="page"/>
      </w:r>
      <w:r w:rsidR="009F1ACF" w:rsidRPr="00183A91">
        <w:rPr>
          <w:rFonts w:ascii="Arial" w:hAnsi="Arial" w:cs="Arial"/>
          <w:b/>
          <w:color w:val="000000"/>
          <w:lang w:val="es-CO"/>
        </w:rPr>
        <w:lastRenderedPageBreak/>
        <w:t>Control De Versiones</w:t>
      </w:r>
    </w:p>
    <w:p w14:paraId="12EC249D" w14:textId="45FC9BE8" w:rsidR="009F1ACF" w:rsidRDefault="009F1ACF">
      <w:pPr>
        <w:rPr>
          <w:rFonts w:ascii="Arial" w:hAnsi="Arial" w:cs="Arial"/>
          <w:b/>
          <w:color w:val="000000"/>
          <w:lang w:val="es-CO"/>
        </w:rPr>
      </w:pPr>
    </w:p>
    <w:tbl>
      <w:tblPr>
        <w:tblW w:w="8917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1111"/>
        <w:gridCol w:w="1559"/>
        <w:gridCol w:w="1178"/>
        <w:gridCol w:w="1416"/>
        <w:gridCol w:w="3653"/>
      </w:tblGrid>
      <w:tr w:rsidR="009F1ACF" w:rsidRPr="00183A91" w14:paraId="7F73202F" w14:textId="77777777" w:rsidTr="0DEAC553">
        <w:trPr>
          <w:cantSplit/>
          <w:trHeight w:val="567"/>
          <w:tblHeader/>
        </w:trPr>
        <w:tc>
          <w:tcPr>
            <w:tcW w:w="11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4565D1" w14:textId="77777777" w:rsidR="009F1ACF" w:rsidRPr="00183A91" w:rsidRDefault="009F1ACF" w:rsidP="00EC114A">
            <w:pPr>
              <w:snapToGrid w:val="0"/>
              <w:jc w:val="center"/>
              <w:rPr>
                <w:rFonts w:ascii="Arial" w:hAnsi="Arial" w:cs="Arial"/>
                <w:b/>
                <w:color w:val="000000"/>
                <w:lang w:val="es-CO"/>
              </w:rPr>
            </w:pPr>
            <w:r w:rsidRPr="00183A91">
              <w:rPr>
                <w:rFonts w:ascii="Arial" w:hAnsi="Arial" w:cs="Arial"/>
                <w:b/>
                <w:color w:val="000000"/>
                <w:lang w:val="es-CO"/>
              </w:rPr>
              <w:t>Versión</w:t>
            </w:r>
          </w:p>
        </w:tc>
        <w:tc>
          <w:tcPr>
            <w:tcW w:w="15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5FC10A" w14:textId="77777777" w:rsidR="009F1ACF" w:rsidRPr="00183A91" w:rsidRDefault="009F1ACF" w:rsidP="00EC114A">
            <w:pPr>
              <w:snapToGrid w:val="0"/>
              <w:jc w:val="center"/>
              <w:rPr>
                <w:rFonts w:ascii="Arial" w:hAnsi="Arial" w:cs="Arial"/>
                <w:b/>
                <w:color w:val="000000"/>
                <w:lang w:val="es-CO"/>
              </w:rPr>
            </w:pPr>
            <w:r w:rsidRPr="00183A91">
              <w:rPr>
                <w:rFonts w:ascii="Arial" w:hAnsi="Arial" w:cs="Arial"/>
                <w:b/>
                <w:color w:val="000000"/>
                <w:lang w:val="es-CO"/>
              </w:rPr>
              <w:t>Fecha</w:t>
            </w:r>
          </w:p>
        </w:tc>
        <w:tc>
          <w:tcPr>
            <w:tcW w:w="1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7D8CBA" w14:textId="77777777" w:rsidR="009F1ACF" w:rsidRPr="00183A91" w:rsidRDefault="009F1ACF" w:rsidP="00EC114A">
            <w:pPr>
              <w:snapToGrid w:val="0"/>
              <w:jc w:val="center"/>
              <w:rPr>
                <w:rFonts w:ascii="Arial" w:hAnsi="Arial" w:cs="Arial"/>
                <w:b/>
                <w:color w:val="000000"/>
                <w:lang w:val="es-CO"/>
              </w:rPr>
            </w:pPr>
            <w:r w:rsidRPr="00183A91">
              <w:rPr>
                <w:rFonts w:ascii="Arial" w:hAnsi="Arial" w:cs="Arial"/>
                <w:b/>
                <w:color w:val="000000"/>
                <w:lang w:val="es-CO"/>
              </w:rPr>
              <w:t>Autor</w:t>
            </w:r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8C8B39" w14:textId="77777777" w:rsidR="009F1ACF" w:rsidRPr="00183A91" w:rsidRDefault="009F1ACF" w:rsidP="00EC114A">
            <w:pPr>
              <w:snapToGrid w:val="0"/>
              <w:jc w:val="center"/>
              <w:rPr>
                <w:rFonts w:ascii="Arial" w:hAnsi="Arial" w:cs="Arial"/>
                <w:b/>
                <w:color w:val="000000"/>
                <w:lang w:val="es-CO"/>
              </w:rPr>
            </w:pPr>
            <w:r w:rsidRPr="00183A91">
              <w:rPr>
                <w:rFonts w:ascii="Arial" w:hAnsi="Arial" w:cs="Arial"/>
                <w:b/>
                <w:color w:val="000000"/>
                <w:lang w:val="es-CO"/>
              </w:rPr>
              <w:t>Revisor</w:t>
            </w:r>
          </w:p>
        </w:tc>
        <w:tc>
          <w:tcPr>
            <w:tcW w:w="36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2AC5C068" w14:textId="77777777" w:rsidR="009F1ACF" w:rsidRPr="00183A91" w:rsidRDefault="009F1ACF" w:rsidP="00EC114A">
            <w:pPr>
              <w:snapToGrid w:val="0"/>
              <w:jc w:val="center"/>
              <w:rPr>
                <w:rFonts w:ascii="Arial" w:hAnsi="Arial" w:cs="Arial"/>
                <w:b/>
                <w:color w:val="000000"/>
                <w:lang w:val="es-CO"/>
              </w:rPr>
            </w:pPr>
            <w:r w:rsidRPr="00183A91">
              <w:rPr>
                <w:rFonts w:ascii="Arial" w:hAnsi="Arial" w:cs="Arial"/>
                <w:b/>
                <w:color w:val="000000"/>
                <w:lang w:val="es-CO"/>
              </w:rPr>
              <w:t>Descripción el cambio</w:t>
            </w:r>
          </w:p>
        </w:tc>
      </w:tr>
      <w:tr w:rsidR="009F1ACF" w:rsidRPr="00183A91" w14:paraId="0B9FD8BA" w14:textId="77777777" w:rsidTr="0DEAC553">
        <w:trPr>
          <w:trHeight w:val="461"/>
        </w:trPr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69E93" w14:textId="77777777" w:rsidR="009F1ACF" w:rsidRPr="00183A91" w:rsidRDefault="009F1ACF" w:rsidP="00EC114A">
            <w:pPr>
              <w:snapToGrid w:val="0"/>
              <w:jc w:val="center"/>
              <w:rPr>
                <w:rFonts w:ascii="Arial" w:hAnsi="Arial" w:cs="Arial"/>
                <w:color w:val="000000"/>
                <w:sz w:val="20"/>
                <w:lang w:val="es-CO"/>
              </w:rPr>
            </w:pPr>
            <w:r w:rsidRPr="00183A91">
              <w:rPr>
                <w:rFonts w:ascii="Arial" w:hAnsi="Arial" w:cs="Arial"/>
                <w:color w:val="000000"/>
                <w:sz w:val="20"/>
                <w:lang w:val="es-CO"/>
              </w:rPr>
              <w:t>1.0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E5A6C" w14:textId="4C8E5474" w:rsidR="009F1ACF" w:rsidRPr="00183A91" w:rsidRDefault="004C5715" w:rsidP="0DEAC553">
            <w:pPr>
              <w:jc w:val="center"/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14</w:t>
            </w:r>
            <w:r w:rsidR="0C2B520A" w:rsidRPr="0DEAC553"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 xml:space="preserve"> de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agosto</w:t>
            </w:r>
            <w:r w:rsidR="0C2B520A" w:rsidRPr="0DEAC553"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 xml:space="preserve"> de 202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3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FC629" w14:textId="07EF4ED9" w:rsidR="009F1ACF" w:rsidRPr="00183A91" w:rsidRDefault="279D442D" w:rsidP="0DEAC553">
            <w:pPr>
              <w:snapToGrid w:val="0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/>
              </w:rPr>
            </w:pPr>
            <w:r w:rsidRPr="0DEAC553">
              <w:rPr>
                <w:rFonts w:ascii="Arial" w:hAnsi="Arial" w:cs="Arial"/>
                <w:color w:val="000000" w:themeColor="text1"/>
                <w:sz w:val="20"/>
                <w:szCs w:val="20"/>
                <w:lang w:val="es-CO"/>
              </w:rPr>
              <w:t>Juan Carlos Reyes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2066F" w14:textId="4D730523" w:rsidR="009F1ACF" w:rsidRPr="00183A91" w:rsidRDefault="004C5715" w:rsidP="00EC114A">
            <w:pPr>
              <w:snapToGrid w:val="0"/>
              <w:rPr>
                <w:rFonts w:ascii="Arial" w:hAnsi="Arial" w:cs="Arial"/>
                <w:color w:val="000000"/>
                <w:sz w:val="20"/>
                <w:lang w:val="es-CO"/>
              </w:rPr>
            </w:pPr>
            <w:r>
              <w:rPr>
                <w:rFonts w:ascii="Arial" w:hAnsi="Arial" w:cs="Arial"/>
                <w:color w:val="000000"/>
                <w:sz w:val="20"/>
                <w:lang w:val="es-CO"/>
              </w:rPr>
              <w:t>&lt;revisor&gt;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DADC3" w14:textId="77777777" w:rsidR="009F1ACF" w:rsidRPr="00183A91" w:rsidRDefault="009F1ACF" w:rsidP="00EC114A">
            <w:pPr>
              <w:snapToGrid w:val="0"/>
              <w:rPr>
                <w:rFonts w:ascii="Arial" w:hAnsi="Arial" w:cs="Arial"/>
                <w:color w:val="000000"/>
                <w:sz w:val="20"/>
                <w:lang w:val="es-CO"/>
              </w:rPr>
            </w:pPr>
            <w:r w:rsidRPr="00183A91">
              <w:rPr>
                <w:rFonts w:ascii="Arial" w:hAnsi="Arial" w:cs="Arial"/>
                <w:color w:val="000000"/>
                <w:sz w:val="20"/>
                <w:lang w:val="es-CO"/>
              </w:rPr>
              <w:t>Versión inicial del artefacto</w:t>
            </w:r>
          </w:p>
        </w:tc>
      </w:tr>
      <w:tr w:rsidR="009F1ACF" w:rsidRPr="00183A91" w14:paraId="33D28529" w14:textId="77777777" w:rsidTr="0DEAC553">
        <w:trPr>
          <w:trHeight w:val="461"/>
        </w:trPr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A049B" w14:textId="77777777" w:rsidR="009F1ACF" w:rsidRPr="00183A91" w:rsidRDefault="009F1ACF" w:rsidP="00EC114A">
            <w:pPr>
              <w:snapToGrid w:val="0"/>
              <w:jc w:val="center"/>
              <w:rPr>
                <w:rFonts w:ascii="Arial" w:hAnsi="Arial" w:cs="Arial"/>
                <w:color w:val="000000"/>
                <w:sz w:val="20"/>
                <w:lang w:val="es-CO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F6827" w14:textId="77777777" w:rsidR="009F1ACF" w:rsidRPr="00183A91" w:rsidRDefault="009F1ACF" w:rsidP="00EC114A">
            <w:pPr>
              <w:snapToGrid w:val="0"/>
              <w:jc w:val="center"/>
              <w:rPr>
                <w:rFonts w:ascii="Arial" w:hAnsi="Arial" w:cs="Arial"/>
                <w:color w:val="000000"/>
                <w:sz w:val="20"/>
                <w:lang w:val="es-CO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B82B3" w14:textId="77777777" w:rsidR="009F1ACF" w:rsidRPr="00183A91" w:rsidRDefault="009F1ACF" w:rsidP="00EC114A">
            <w:pPr>
              <w:snapToGrid w:val="0"/>
              <w:jc w:val="center"/>
              <w:rPr>
                <w:rFonts w:ascii="Arial" w:hAnsi="Arial" w:cs="Arial"/>
                <w:color w:val="000000"/>
                <w:sz w:val="20"/>
                <w:lang w:val="es-CO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1E167" w14:textId="77777777" w:rsidR="009F1ACF" w:rsidRPr="00183A91" w:rsidRDefault="009F1ACF" w:rsidP="00EC114A">
            <w:pPr>
              <w:snapToGrid w:val="0"/>
              <w:jc w:val="center"/>
              <w:rPr>
                <w:rFonts w:ascii="Arial" w:hAnsi="Arial" w:cs="Arial"/>
                <w:color w:val="000000"/>
                <w:sz w:val="20"/>
                <w:lang w:val="es-CO"/>
              </w:rPr>
            </w:pP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0CDC2" w14:textId="77777777" w:rsidR="009F1ACF" w:rsidRPr="00183A91" w:rsidRDefault="009F1ACF" w:rsidP="00EC114A">
            <w:pPr>
              <w:snapToGrid w:val="0"/>
              <w:rPr>
                <w:rFonts w:ascii="Arial" w:hAnsi="Arial" w:cs="Arial"/>
                <w:color w:val="000000"/>
                <w:sz w:val="20"/>
                <w:lang w:val="es-CO"/>
              </w:rPr>
            </w:pPr>
          </w:p>
        </w:tc>
      </w:tr>
      <w:tr w:rsidR="009F1ACF" w:rsidRPr="00183A91" w14:paraId="3238BECD" w14:textId="77777777" w:rsidTr="0DEAC553">
        <w:trPr>
          <w:trHeight w:val="461"/>
        </w:trPr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B4F23" w14:textId="77777777" w:rsidR="009F1ACF" w:rsidRPr="00183A91" w:rsidRDefault="009F1ACF" w:rsidP="00EC114A">
            <w:pPr>
              <w:snapToGrid w:val="0"/>
              <w:jc w:val="center"/>
              <w:rPr>
                <w:rFonts w:ascii="Arial" w:hAnsi="Arial" w:cs="Arial"/>
                <w:color w:val="000000"/>
                <w:sz w:val="20"/>
                <w:lang w:val="es-CO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7B202" w14:textId="77777777" w:rsidR="009F1ACF" w:rsidRPr="00183A91" w:rsidRDefault="009F1ACF" w:rsidP="00EC114A">
            <w:pPr>
              <w:snapToGrid w:val="0"/>
              <w:jc w:val="center"/>
              <w:rPr>
                <w:rFonts w:ascii="Arial" w:hAnsi="Arial" w:cs="Arial"/>
                <w:color w:val="000000"/>
                <w:sz w:val="20"/>
                <w:lang w:val="es-CO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4A45B" w14:textId="77777777" w:rsidR="009F1ACF" w:rsidRPr="00183A91" w:rsidRDefault="009F1ACF" w:rsidP="00EC114A">
            <w:pPr>
              <w:snapToGrid w:val="0"/>
              <w:jc w:val="center"/>
              <w:rPr>
                <w:rFonts w:ascii="Arial" w:hAnsi="Arial" w:cs="Arial"/>
                <w:color w:val="000000"/>
                <w:sz w:val="20"/>
                <w:lang w:val="es-CO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228A7" w14:textId="77777777" w:rsidR="009F1ACF" w:rsidRPr="00183A91" w:rsidRDefault="009F1ACF" w:rsidP="00EC114A">
            <w:pPr>
              <w:snapToGrid w:val="0"/>
              <w:jc w:val="center"/>
              <w:rPr>
                <w:rFonts w:ascii="Arial" w:hAnsi="Arial" w:cs="Arial"/>
                <w:color w:val="000000"/>
                <w:sz w:val="20"/>
                <w:lang w:val="es-CO"/>
              </w:rPr>
            </w:pP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E503A" w14:textId="77777777" w:rsidR="009F1ACF" w:rsidRPr="00183A91" w:rsidRDefault="009F1ACF" w:rsidP="00EC114A">
            <w:pPr>
              <w:snapToGrid w:val="0"/>
              <w:rPr>
                <w:rFonts w:ascii="Arial" w:hAnsi="Arial" w:cs="Arial"/>
                <w:color w:val="000000"/>
                <w:sz w:val="20"/>
                <w:lang w:val="es-CO"/>
              </w:rPr>
            </w:pPr>
          </w:p>
        </w:tc>
      </w:tr>
    </w:tbl>
    <w:p w14:paraId="6F2D9826" w14:textId="4332E79C" w:rsidR="009F1ACF" w:rsidRDefault="009F1ACF">
      <w:pPr>
        <w:rPr>
          <w:rFonts w:ascii="Arial" w:hAnsi="Arial" w:cs="Arial"/>
          <w:b/>
          <w:color w:val="000000"/>
          <w:lang w:val="es-CO"/>
        </w:rPr>
      </w:pPr>
    </w:p>
    <w:p w14:paraId="44F364A2" w14:textId="6C64B982" w:rsidR="009F1ACF" w:rsidRDefault="009F1ACF" w:rsidP="009F1ACF">
      <w:pPr>
        <w:jc w:val="center"/>
        <w:rPr>
          <w:rFonts w:ascii="Arial" w:hAnsi="Arial" w:cs="Arial"/>
          <w:b/>
          <w:color w:val="000000"/>
          <w:lang w:val="es-CO"/>
        </w:rPr>
      </w:pPr>
    </w:p>
    <w:p w14:paraId="06F60088" w14:textId="77777777" w:rsidR="009F1ACF" w:rsidRDefault="009F1ACF" w:rsidP="009F1ACF">
      <w:pPr>
        <w:jc w:val="center"/>
        <w:rPr>
          <w:rFonts w:ascii="Arial" w:hAnsi="Arial" w:cs="Arial"/>
          <w:b/>
          <w:color w:val="000000"/>
          <w:lang w:val="es-CO"/>
        </w:rPr>
      </w:pPr>
    </w:p>
    <w:p w14:paraId="32B5CF58" w14:textId="77777777" w:rsidR="009F1ACF" w:rsidRDefault="009F1ACF" w:rsidP="009F1ACF">
      <w:pPr>
        <w:jc w:val="center"/>
        <w:rPr>
          <w:rFonts w:ascii="Arial" w:hAnsi="Arial" w:cs="Arial"/>
          <w:b/>
          <w:color w:val="000000"/>
          <w:lang w:val="es-CO"/>
        </w:rPr>
      </w:pPr>
    </w:p>
    <w:p w14:paraId="3F05C64C" w14:textId="77777777" w:rsidR="009F1ACF" w:rsidRDefault="009F1ACF" w:rsidP="009F1ACF">
      <w:pPr>
        <w:jc w:val="center"/>
        <w:rPr>
          <w:rFonts w:ascii="Arial" w:hAnsi="Arial" w:cs="Arial"/>
          <w:b/>
          <w:color w:val="000000"/>
          <w:lang w:val="es-CO"/>
        </w:rPr>
      </w:pPr>
    </w:p>
    <w:p w14:paraId="21F0823E" w14:textId="77777777" w:rsidR="009F1ACF" w:rsidRDefault="009F1ACF" w:rsidP="009F1ACF">
      <w:pPr>
        <w:jc w:val="center"/>
        <w:rPr>
          <w:rFonts w:ascii="Arial" w:hAnsi="Arial" w:cs="Arial"/>
          <w:b/>
          <w:color w:val="000000"/>
          <w:lang w:val="es-CO"/>
        </w:rPr>
      </w:pPr>
    </w:p>
    <w:p w14:paraId="719A295A" w14:textId="77777777" w:rsidR="009F1ACF" w:rsidRDefault="009F1ACF" w:rsidP="009F1ACF">
      <w:pPr>
        <w:jc w:val="center"/>
        <w:rPr>
          <w:rFonts w:ascii="Arial" w:hAnsi="Arial" w:cs="Arial"/>
          <w:b/>
          <w:color w:val="000000"/>
          <w:lang w:val="es-CO"/>
        </w:rPr>
      </w:pPr>
    </w:p>
    <w:p w14:paraId="163283AA" w14:textId="77777777" w:rsidR="009F1ACF" w:rsidRDefault="009F1ACF" w:rsidP="009F1ACF">
      <w:pPr>
        <w:jc w:val="center"/>
        <w:rPr>
          <w:rFonts w:ascii="Arial" w:hAnsi="Arial" w:cs="Arial"/>
          <w:b/>
          <w:color w:val="000000"/>
          <w:lang w:val="es-CO"/>
        </w:rPr>
      </w:pPr>
    </w:p>
    <w:p w14:paraId="59CD0D49" w14:textId="77777777" w:rsidR="009F1ACF" w:rsidRDefault="009F1ACF" w:rsidP="009F1ACF">
      <w:pPr>
        <w:jc w:val="center"/>
        <w:rPr>
          <w:rFonts w:ascii="Arial" w:hAnsi="Arial" w:cs="Arial"/>
          <w:b/>
          <w:color w:val="000000"/>
          <w:lang w:val="es-CO"/>
        </w:rPr>
      </w:pPr>
    </w:p>
    <w:p w14:paraId="77DE239E" w14:textId="77777777" w:rsidR="009F1ACF" w:rsidRDefault="009F1ACF" w:rsidP="009F1ACF">
      <w:pPr>
        <w:jc w:val="center"/>
        <w:rPr>
          <w:rFonts w:ascii="Arial" w:hAnsi="Arial" w:cs="Arial"/>
          <w:b/>
          <w:color w:val="000000"/>
          <w:lang w:val="es-CO"/>
        </w:rPr>
      </w:pPr>
    </w:p>
    <w:p w14:paraId="187D3D0F" w14:textId="77777777" w:rsidR="009F1ACF" w:rsidRDefault="009F1ACF" w:rsidP="009F1ACF">
      <w:pPr>
        <w:jc w:val="center"/>
        <w:rPr>
          <w:rFonts w:ascii="Arial" w:hAnsi="Arial" w:cs="Arial"/>
          <w:b/>
          <w:color w:val="000000"/>
          <w:lang w:val="es-CO"/>
        </w:rPr>
      </w:pPr>
    </w:p>
    <w:p w14:paraId="15FBC3F5" w14:textId="77777777" w:rsidR="009F1ACF" w:rsidRDefault="009F1ACF" w:rsidP="009F1ACF">
      <w:pPr>
        <w:jc w:val="center"/>
        <w:rPr>
          <w:rFonts w:ascii="Arial" w:hAnsi="Arial" w:cs="Arial"/>
          <w:b/>
          <w:color w:val="000000"/>
          <w:lang w:val="es-CO"/>
        </w:rPr>
      </w:pPr>
    </w:p>
    <w:p w14:paraId="57A5C740" w14:textId="77777777" w:rsidR="009F1ACF" w:rsidRDefault="009F1ACF" w:rsidP="009F1ACF">
      <w:pPr>
        <w:jc w:val="center"/>
        <w:rPr>
          <w:rFonts w:ascii="Arial" w:hAnsi="Arial" w:cs="Arial"/>
          <w:b/>
          <w:color w:val="000000"/>
          <w:lang w:val="es-CO"/>
        </w:rPr>
      </w:pPr>
    </w:p>
    <w:p w14:paraId="492552FE" w14:textId="77777777" w:rsidR="009F1ACF" w:rsidRDefault="009F1ACF" w:rsidP="009F1ACF">
      <w:pPr>
        <w:jc w:val="center"/>
        <w:rPr>
          <w:rFonts w:ascii="Arial" w:hAnsi="Arial" w:cs="Arial"/>
          <w:b/>
          <w:color w:val="000000"/>
          <w:lang w:val="es-CO"/>
        </w:rPr>
      </w:pPr>
    </w:p>
    <w:p w14:paraId="7F98700C" w14:textId="77777777" w:rsidR="009F1ACF" w:rsidRDefault="009F1ACF" w:rsidP="009F1ACF">
      <w:pPr>
        <w:jc w:val="center"/>
        <w:rPr>
          <w:rFonts w:ascii="Arial" w:hAnsi="Arial" w:cs="Arial"/>
          <w:b/>
          <w:color w:val="000000"/>
          <w:lang w:val="es-CO"/>
        </w:rPr>
      </w:pPr>
    </w:p>
    <w:p w14:paraId="38B8E98B" w14:textId="77777777" w:rsidR="009F1ACF" w:rsidRDefault="009F1ACF" w:rsidP="009F1ACF">
      <w:pPr>
        <w:jc w:val="center"/>
        <w:rPr>
          <w:rFonts w:ascii="Arial" w:hAnsi="Arial" w:cs="Arial"/>
          <w:b/>
          <w:color w:val="000000"/>
          <w:lang w:val="es-CO"/>
        </w:rPr>
      </w:pPr>
    </w:p>
    <w:p w14:paraId="713FD4FF" w14:textId="77777777" w:rsidR="009F1ACF" w:rsidRDefault="009F1ACF" w:rsidP="009F1ACF">
      <w:pPr>
        <w:jc w:val="center"/>
        <w:rPr>
          <w:rFonts w:ascii="Arial" w:hAnsi="Arial" w:cs="Arial"/>
          <w:b/>
          <w:color w:val="000000"/>
          <w:lang w:val="es-CO"/>
        </w:rPr>
      </w:pPr>
    </w:p>
    <w:sdt>
      <w:sdtPr>
        <w:rPr>
          <w:rFonts w:asciiTheme="minorHAnsi" w:eastAsiaTheme="minorEastAsia" w:hAnsiTheme="minorHAnsi" w:cs="Arial"/>
          <w:b w:val="0"/>
          <w:bCs w:val="0"/>
          <w:sz w:val="22"/>
          <w:szCs w:val="24"/>
          <w:lang w:val="es-CO"/>
        </w:rPr>
        <w:id w:val="-900748740"/>
        <w:docPartObj>
          <w:docPartGallery w:val="Table of Contents"/>
          <w:docPartUnique/>
        </w:docPartObj>
      </w:sdtPr>
      <w:sdtContent>
        <w:p w14:paraId="01FDD538" w14:textId="678BCDDD" w:rsidR="000B3C20" w:rsidRPr="00183A91" w:rsidRDefault="000B3C20" w:rsidP="00EE5C73">
          <w:pPr>
            <w:pStyle w:val="TtuloTDC"/>
            <w:numPr>
              <w:ilvl w:val="0"/>
              <w:numId w:val="0"/>
            </w:numPr>
            <w:ind w:left="432"/>
            <w:jc w:val="center"/>
            <w:rPr>
              <w:rFonts w:cs="Arial"/>
              <w:sz w:val="32"/>
              <w:szCs w:val="24"/>
              <w:lang w:val="es-CO"/>
            </w:rPr>
          </w:pPr>
          <w:r w:rsidRPr="00183A91">
            <w:rPr>
              <w:rFonts w:cs="Arial"/>
              <w:sz w:val="32"/>
              <w:szCs w:val="24"/>
              <w:lang w:val="es-CO"/>
            </w:rPr>
            <w:t>Contenido</w:t>
          </w:r>
        </w:p>
        <w:p w14:paraId="01FDD539" w14:textId="77777777" w:rsidR="00713A1B" w:rsidRPr="00183A91" w:rsidRDefault="00713A1B" w:rsidP="00E42AC0">
          <w:pPr>
            <w:jc w:val="both"/>
            <w:rPr>
              <w:lang w:val="es-CO"/>
            </w:rPr>
          </w:pPr>
        </w:p>
        <w:p w14:paraId="6E4E0F49" w14:textId="6822D430" w:rsidR="00EC674E" w:rsidRDefault="00E22C8D">
          <w:pPr>
            <w:pStyle w:val="TDC1"/>
            <w:rPr>
              <w:rFonts w:asciiTheme="minorHAnsi" w:hAnsiTheme="minorHAnsi"/>
              <w:b w:val="0"/>
              <w:bCs w:val="0"/>
              <w:caps w:val="0"/>
              <w:noProof/>
              <w:kern w:val="2"/>
              <w:szCs w:val="22"/>
              <w:lang w:val="es-CO" w:eastAsia="es-CO" w:bidi="ar-SA"/>
              <w14:ligatures w14:val="standardContextual"/>
            </w:rPr>
          </w:pPr>
          <w:r w:rsidRPr="00183A91">
            <w:rPr>
              <w:rFonts w:cs="Arial"/>
              <w:b w:val="0"/>
              <w:bCs w:val="0"/>
              <w:caps w:val="0"/>
              <w:sz w:val="24"/>
              <w:lang w:val="es-CO"/>
            </w:rPr>
            <w:fldChar w:fldCharType="begin"/>
          </w:r>
          <w:r w:rsidRPr="00183A91">
            <w:rPr>
              <w:rFonts w:cs="Arial"/>
              <w:b w:val="0"/>
              <w:bCs w:val="0"/>
              <w:caps w:val="0"/>
              <w:sz w:val="24"/>
              <w:lang w:val="es-CO"/>
            </w:rPr>
            <w:instrText xml:space="preserve"> TOC \o "1-4" \h \z \u </w:instrText>
          </w:r>
          <w:r w:rsidRPr="00183A91">
            <w:rPr>
              <w:rFonts w:cs="Arial"/>
              <w:b w:val="0"/>
              <w:bCs w:val="0"/>
              <w:caps w:val="0"/>
              <w:sz w:val="24"/>
              <w:lang w:val="es-CO"/>
            </w:rPr>
            <w:fldChar w:fldCharType="separate"/>
          </w:r>
          <w:hyperlink w:anchor="_Toc142932966" w:history="1">
            <w:r w:rsidR="00EC674E" w:rsidRPr="00187E51">
              <w:rPr>
                <w:rStyle w:val="Hipervnculo"/>
                <w:rFonts w:cs="Arial"/>
                <w:noProof/>
                <w:lang w:val="es-CO"/>
              </w:rPr>
              <w:t>1.</w:t>
            </w:r>
            <w:r w:rsidR="00EC674E">
              <w:rPr>
                <w:rFonts w:asciiTheme="minorHAnsi" w:hAnsiTheme="minorHAnsi"/>
                <w:b w:val="0"/>
                <w:bCs w:val="0"/>
                <w:caps w:val="0"/>
                <w:noProof/>
                <w:kern w:val="2"/>
                <w:szCs w:val="22"/>
                <w:lang w:val="es-CO" w:eastAsia="es-CO" w:bidi="ar-SA"/>
                <w14:ligatures w14:val="standardContextual"/>
              </w:rPr>
              <w:tab/>
            </w:r>
            <w:r w:rsidR="00EC674E" w:rsidRPr="00187E51">
              <w:rPr>
                <w:rStyle w:val="Hipervnculo"/>
                <w:rFonts w:cs="Arial"/>
                <w:noProof/>
                <w:lang w:val="es-CO"/>
              </w:rPr>
              <w:t>GENERALIDADES</w:t>
            </w:r>
            <w:r w:rsidR="00EC674E">
              <w:rPr>
                <w:noProof/>
                <w:webHidden/>
              </w:rPr>
              <w:tab/>
            </w:r>
            <w:r w:rsidR="00EC674E">
              <w:rPr>
                <w:noProof/>
                <w:webHidden/>
              </w:rPr>
              <w:fldChar w:fldCharType="begin"/>
            </w:r>
            <w:r w:rsidR="00EC674E">
              <w:rPr>
                <w:noProof/>
                <w:webHidden/>
              </w:rPr>
              <w:instrText xml:space="preserve"> PAGEREF _Toc142932966 \h </w:instrText>
            </w:r>
            <w:r w:rsidR="00EC674E">
              <w:rPr>
                <w:noProof/>
                <w:webHidden/>
              </w:rPr>
            </w:r>
            <w:r w:rsidR="00EC674E">
              <w:rPr>
                <w:noProof/>
                <w:webHidden/>
              </w:rPr>
              <w:fldChar w:fldCharType="separate"/>
            </w:r>
            <w:r w:rsidR="00EC674E">
              <w:rPr>
                <w:noProof/>
                <w:webHidden/>
              </w:rPr>
              <w:t>4</w:t>
            </w:r>
            <w:r w:rsidR="00EC674E">
              <w:rPr>
                <w:noProof/>
                <w:webHidden/>
              </w:rPr>
              <w:fldChar w:fldCharType="end"/>
            </w:r>
          </w:hyperlink>
        </w:p>
        <w:p w14:paraId="43AD563C" w14:textId="6858B7AB" w:rsidR="00EC674E" w:rsidRDefault="00EC674E">
          <w:pPr>
            <w:pStyle w:val="TDC2"/>
            <w:tabs>
              <w:tab w:val="left" w:pos="879"/>
              <w:tab w:val="right" w:leader="dot" w:pos="8828"/>
            </w:tabs>
            <w:rPr>
              <w:rFonts w:asciiTheme="minorHAnsi" w:hAnsiTheme="minorHAnsi"/>
              <w:b w:val="0"/>
              <w:bCs w:val="0"/>
              <w:noProof/>
              <w:kern w:val="2"/>
              <w:szCs w:val="22"/>
              <w:lang w:val="es-CO" w:eastAsia="es-CO" w:bidi="ar-SA"/>
              <w14:ligatures w14:val="standardContextual"/>
            </w:rPr>
          </w:pPr>
          <w:hyperlink w:anchor="_Toc142932967" w:history="1">
            <w:r w:rsidRPr="00187E51">
              <w:rPr>
                <w:rStyle w:val="Hipervnculo"/>
                <w:rFonts w:cs="Arial"/>
                <w:noProof/>
                <w:lang w:val="es-CO"/>
              </w:rPr>
              <w:t>1.1</w:t>
            </w:r>
            <w:r>
              <w:rPr>
                <w:rFonts w:asciiTheme="minorHAnsi" w:hAnsiTheme="minorHAnsi"/>
                <w:b w:val="0"/>
                <w:bCs w:val="0"/>
                <w:noProof/>
                <w:kern w:val="2"/>
                <w:szCs w:val="22"/>
                <w:lang w:val="es-CO" w:eastAsia="es-CO" w:bidi="ar-SA"/>
                <w14:ligatures w14:val="standardContextual"/>
              </w:rPr>
              <w:tab/>
            </w:r>
            <w:r w:rsidRPr="00187E51">
              <w:rPr>
                <w:rStyle w:val="Hipervnculo"/>
                <w:rFonts w:cs="Arial"/>
                <w:noProof/>
                <w:lang w:val="es-CO"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_Toc142932967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2193B" w14:textId="3E410823" w:rsidR="00EC674E" w:rsidRDefault="00EC674E">
          <w:pPr>
            <w:pStyle w:val="TDC2"/>
            <w:tabs>
              <w:tab w:val="left" w:pos="879"/>
              <w:tab w:val="right" w:leader="dot" w:pos="8828"/>
            </w:tabs>
            <w:rPr>
              <w:rFonts w:asciiTheme="minorHAnsi" w:hAnsiTheme="minorHAnsi"/>
              <w:b w:val="0"/>
              <w:bCs w:val="0"/>
              <w:noProof/>
              <w:kern w:val="2"/>
              <w:szCs w:val="22"/>
              <w:lang w:val="es-CO" w:eastAsia="es-CO" w:bidi="ar-SA"/>
              <w14:ligatures w14:val="standardContextual"/>
            </w:rPr>
          </w:pPr>
          <w:hyperlink w:anchor="_Toc142932968" w:history="1">
            <w:r w:rsidRPr="00187E51">
              <w:rPr>
                <w:rStyle w:val="Hipervnculo"/>
                <w:rFonts w:cs="Arial"/>
                <w:noProof/>
                <w:lang w:val="es-CO"/>
              </w:rPr>
              <w:t>1.2</w:t>
            </w:r>
            <w:r>
              <w:rPr>
                <w:rFonts w:asciiTheme="minorHAnsi" w:hAnsiTheme="minorHAnsi"/>
                <w:b w:val="0"/>
                <w:bCs w:val="0"/>
                <w:noProof/>
                <w:kern w:val="2"/>
                <w:szCs w:val="22"/>
                <w:lang w:val="es-CO" w:eastAsia="es-CO" w:bidi="ar-SA"/>
                <w14:ligatures w14:val="standardContextual"/>
              </w:rPr>
              <w:tab/>
            </w:r>
            <w:r w:rsidRPr="00187E51">
              <w:rPr>
                <w:rStyle w:val="Hipervnculo"/>
                <w:rFonts w:cs="Arial"/>
                <w:noProof/>
                <w:lang w:val="es-CO"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_Toc142932968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ED9AD" w14:textId="5FD495DD" w:rsidR="00EC674E" w:rsidRDefault="00EC674E">
          <w:pPr>
            <w:pStyle w:val="TDC2"/>
            <w:tabs>
              <w:tab w:val="left" w:pos="879"/>
              <w:tab w:val="right" w:leader="dot" w:pos="8828"/>
            </w:tabs>
            <w:rPr>
              <w:rFonts w:asciiTheme="minorHAnsi" w:hAnsiTheme="minorHAnsi"/>
              <w:b w:val="0"/>
              <w:bCs w:val="0"/>
              <w:noProof/>
              <w:kern w:val="2"/>
              <w:szCs w:val="22"/>
              <w:lang w:val="es-CO" w:eastAsia="es-CO" w:bidi="ar-SA"/>
              <w14:ligatures w14:val="standardContextual"/>
            </w:rPr>
          </w:pPr>
          <w:hyperlink w:anchor="_Toc142932969" w:history="1">
            <w:r w:rsidRPr="00187E51">
              <w:rPr>
                <w:rStyle w:val="Hipervnculo"/>
                <w:rFonts w:cs="Arial"/>
                <w:noProof/>
                <w:lang w:val="es-CO"/>
              </w:rPr>
              <w:t>1.3</w:t>
            </w:r>
            <w:r>
              <w:rPr>
                <w:rFonts w:asciiTheme="minorHAnsi" w:hAnsiTheme="minorHAnsi"/>
                <w:b w:val="0"/>
                <w:bCs w:val="0"/>
                <w:noProof/>
                <w:kern w:val="2"/>
                <w:szCs w:val="22"/>
                <w:lang w:val="es-CO" w:eastAsia="es-CO" w:bidi="ar-SA"/>
                <w14:ligatures w14:val="standardContextual"/>
              </w:rPr>
              <w:tab/>
            </w:r>
            <w:r w:rsidRPr="00187E51">
              <w:rPr>
                <w:rStyle w:val="Hipervnculo"/>
                <w:rFonts w:cs="Arial"/>
                <w:noProof/>
                <w:lang w:val="es-CO"/>
              </w:rPr>
              <w:t>Definiciones, Acrónimos y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_Toc142932969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1BBC2" w14:textId="6A00CD59" w:rsidR="00EC674E" w:rsidRDefault="00EC674E">
          <w:pPr>
            <w:pStyle w:val="TDC1"/>
            <w:rPr>
              <w:rFonts w:asciiTheme="minorHAnsi" w:hAnsiTheme="minorHAnsi"/>
              <w:b w:val="0"/>
              <w:bCs w:val="0"/>
              <w:caps w:val="0"/>
              <w:noProof/>
              <w:kern w:val="2"/>
              <w:szCs w:val="22"/>
              <w:lang w:val="es-CO" w:eastAsia="es-CO" w:bidi="ar-SA"/>
              <w14:ligatures w14:val="standardContextual"/>
            </w:rPr>
          </w:pPr>
          <w:hyperlink w:anchor="_Toc142932970" w:history="1">
            <w:r w:rsidRPr="00187E51">
              <w:rPr>
                <w:rStyle w:val="Hipervnculo"/>
                <w:rFonts w:cs="Arial"/>
                <w:i/>
                <w:noProof/>
                <w:lang w:val="es-CO"/>
              </w:rPr>
              <w:t>2.</w:t>
            </w:r>
            <w:r>
              <w:rPr>
                <w:rFonts w:asciiTheme="minorHAnsi" w:hAnsiTheme="minorHAnsi"/>
                <w:b w:val="0"/>
                <w:bCs w:val="0"/>
                <w:caps w:val="0"/>
                <w:noProof/>
                <w:kern w:val="2"/>
                <w:szCs w:val="22"/>
                <w:lang w:val="es-CO" w:eastAsia="es-CO" w:bidi="ar-SA"/>
                <w14:ligatures w14:val="standardContextual"/>
              </w:rPr>
              <w:tab/>
            </w:r>
            <w:r w:rsidRPr="00187E51">
              <w:rPr>
                <w:rStyle w:val="Hipervnculo"/>
                <w:rFonts w:cs="Arial"/>
                <w:noProof/>
                <w:lang w:val="es-CO"/>
              </w:rPr>
              <w:t>DESCRIPCION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_Toc142932970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CC956" w14:textId="0BCC771C" w:rsidR="00EC674E" w:rsidRDefault="00EC674E">
          <w:pPr>
            <w:pStyle w:val="TDC2"/>
            <w:tabs>
              <w:tab w:val="left" w:pos="879"/>
              <w:tab w:val="right" w:leader="dot" w:pos="8828"/>
            </w:tabs>
            <w:rPr>
              <w:rFonts w:asciiTheme="minorHAnsi" w:hAnsiTheme="minorHAnsi"/>
              <w:b w:val="0"/>
              <w:bCs w:val="0"/>
              <w:noProof/>
              <w:kern w:val="2"/>
              <w:szCs w:val="22"/>
              <w:lang w:val="es-CO" w:eastAsia="es-CO" w:bidi="ar-SA"/>
              <w14:ligatures w14:val="standardContextual"/>
            </w:rPr>
          </w:pPr>
          <w:hyperlink w:anchor="_Toc142932971" w:history="1">
            <w:r w:rsidRPr="00187E51">
              <w:rPr>
                <w:rStyle w:val="Hipervnculo"/>
                <w:rFonts w:cs="Arial"/>
                <w:noProof/>
                <w:lang w:val="es-CO"/>
              </w:rPr>
              <w:t>2.1</w:t>
            </w:r>
            <w:r>
              <w:rPr>
                <w:rFonts w:asciiTheme="minorHAnsi" w:hAnsiTheme="minorHAnsi"/>
                <w:b w:val="0"/>
                <w:bCs w:val="0"/>
                <w:noProof/>
                <w:kern w:val="2"/>
                <w:szCs w:val="22"/>
                <w:lang w:val="es-CO" w:eastAsia="es-CO" w:bidi="ar-SA"/>
                <w14:ligatures w14:val="standardContextual"/>
              </w:rPr>
              <w:tab/>
            </w:r>
            <w:r w:rsidRPr="00187E51">
              <w:rPr>
                <w:rStyle w:val="Hipervnculo"/>
                <w:rFonts w:cs="Arial"/>
                <w:noProof/>
                <w:lang w:val="es-CO"/>
              </w:rPr>
              <w:t>Funcionalidad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_Toc142932971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4A324" w14:textId="748D4D84" w:rsidR="00EC674E" w:rsidRDefault="00EC674E">
          <w:pPr>
            <w:pStyle w:val="TDC1"/>
            <w:rPr>
              <w:rFonts w:asciiTheme="minorHAnsi" w:hAnsiTheme="minorHAnsi"/>
              <w:b w:val="0"/>
              <w:bCs w:val="0"/>
              <w:caps w:val="0"/>
              <w:noProof/>
              <w:kern w:val="2"/>
              <w:szCs w:val="22"/>
              <w:lang w:val="es-CO" w:eastAsia="es-CO" w:bidi="ar-SA"/>
              <w14:ligatures w14:val="standardContextual"/>
            </w:rPr>
          </w:pPr>
          <w:hyperlink w:anchor="_Toc142932972" w:history="1">
            <w:r w:rsidRPr="00187E51">
              <w:rPr>
                <w:rStyle w:val="Hipervnculo"/>
                <w:rFonts w:cs="Arial"/>
                <w:noProof/>
                <w:lang w:val="es-CO"/>
              </w:rPr>
              <w:t>3.</w:t>
            </w:r>
            <w:r>
              <w:rPr>
                <w:rFonts w:asciiTheme="minorHAnsi" w:hAnsiTheme="minorHAnsi"/>
                <w:b w:val="0"/>
                <w:bCs w:val="0"/>
                <w:caps w:val="0"/>
                <w:noProof/>
                <w:kern w:val="2"/>
                <w:szCs w:val="22"/>
                <w:lang w:val="es-CO" w:eastAsia="es-CO" w:bidi="ar-SA"/>
                <w14:ligatures w14:val="standardContextual"/>
              </w:rPr>
              <w:tab/>
            </w:r>
            <w:r w:rsidRPr="00187E51">
              <w:rPr>
                <w:rStyle w:val="Hipervnculo"/>
                <w:rFonts w:cs="Arial"/>
                <w:noProof/>
                <w:lang w:val="es-CO"/>
              </w:rPr>
              <w:t>AMBIENTE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_Toc142932972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346B7" w14:textId="1C0F83A2" w:rsidR="00EC674E" w:rsidRDefault="00EC674E">
          <w:pPr>
            <w:pStyle w:val="TDC2"/>
            <w:tabs>
              <w:tab w:val="left" w:pos="879"/>
              <w:tab w:val="right" w:leader="dot" w:pos="8828"/>
            </w:tabs>
            <w:rPr>
              <w:rFonts w:asciiTheme="minorHAnsi" w:hAnsiTheme="minorHAnsi"/>
              <w:b w:val="0"/>
              <w:bCs w:val="0"/>
              <w:noProof/>
              <w:kern w:val="2"/>
              <w:szCs w:val="22"/>
              <w:lang w:val="es-CO" w:eastAsia="es-CO" w:bidi="ar-SA"/>
              <w14:ligatures w14:val="standardContextual"/>
            </w:rPr>
          </w:pPr>
          <w:hyperlink w:anchor="_Toc142932973" w:history="1">
            <w:r w:rsidRPr="00187E51">
              <w:rPr>
                <w:rStyle w:val="Hipervnculo"/>
                <w:rFonts w:cs="Arial"/>
                <w:noProof/>
                <w:lang w:val="es-CO"/>
              </w:rPr>
              <w:t>3.1</w:t>
            </w:r>
            <w:r>
              <w:rPr>
                <w:rFonts w:asciiTheme="minorHAnsi" w:hAnsiTheme="minorHAnsi"/>
                <w:b w:val="0"/>
                <w:bCs w:val="0"/>
                <w:noProof/>
                <w:kern w:val="2"/>
                <w:szCs w:val="22"/>
                <w:lang w:val="es-CO" w:eastAsia="es-CO" w:bidi="ar-SA"/>
                <w14:ligatures w14:val="standardContextual"/>
              </w:rPr>
              <w:tab/>
            </w:r>
            <w:r w:rsidRPr="00187E51">
              <w:rPr>
                <w:rStyle w:val="Hipervnculo"/>
                <w:rFonts w:cs="Arial"/>
                <w:noProof/>
                <w:lang w:val="es-CO"/>
              </w:rPr>
              <w:t>Navegación del Sistema y Barra de Herramientas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_Toc142932973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DD54E" w14:textId="2B0C9B85" w:rsidR="000B3C20" w:rsidRPr="00183A91" w:rsidRDefault="00E22C8D" w:rsidP="00E42AC0">
          <w:pPr>
            <w:jc w:val="both"/>
            <w:rPr>
              <w:rFonts w:ascii="Arial" w:hAnsi="Arial" w:cs="Arial"/>
              <w:sz w:val="24"/>
              <w:szCs w:val="24"/>
              <w:lang w:val="es-CO"/>
            </w:rPr>
          </w:pPr>
          <w:r w:rsidRPr="00183A91">
            <w:rPr>
              <w:rFonts w:ascii="Arial" w:hAnsi="Arial" w:cs="Arial"/>
              <w:b/>
              <w:bCs/>
              <w:caps/>
              <w:sz w:val="24"/>
              <w:szCs w:val="24"/>
              <w:lang w:val="es-CO"/>
            </w:rPr>
            <w:fldChar w:fldCharType="end"/>
          </w:r>
        </w:p>
      </w:sdtContent>
    </w:sdt>
    <w:p w14:paraId="01FDD54F" w14:textId="77777777" w:rsidR="00375CF8" w:rsidRPr="00183A91" w:rsidRDefault="00375CF8" w:rsidP="00E42AC0">
      <w:pPr>
        <w:jc w:val="both"/>
        <w:rPr>
          <w:rFonts w:ascii="Arial" w:eastAsiaTheme="majorEastAsia" w:hAnsi="Arial" w:cs="Arial"/>
          <w:b/>
          <w:bCs/>
          <w:sz w:val="24"/>
          <w:szCs w:val="24"/>
          <w:lang w:val="es-CO"/>
        </w:rPr>
      </w:pPr>
      <w:r w:rsidRPr="00183A91">
        <w:rPr>
          <w:rFonts w:ascii="Arial" w:hAnsi="Arial" w:cs="Arial"/>
          <w:sz w:val="24"/>
          <w:szCs w:val="24"/>
          <w:lang w:val="es-CO"/>
        </w:rPr>
        <w:br w:type="page"/>
      </w:r>
    </w:p>
    <w:p w14:paraId="01FDD550" w14:textId="77777777" w:rsidR="003C2093" w:rsidRPr="003B67E1" w:rsidRDefault="004F4C0B" w:rsidP="00D063A3">
      <w:pPr>
        <w:pStyle w:val="Ttulo1"/>
        <w:spacing w:before="0" w:line="240" w:lineRule="auto"/>
        <w:rPr>
          <w:rFonts w:cs="Arial"/>
          <w:szCs w:val="24"/>
          <w:lang w:val="es-CO"/>
        </w:rPr>
      </w:pPr>
      <w:r w:rsidRPr="00183A91">
        <w:rPr>
          <w:lang w:val="es-CO"/>
        </w:rPr>
        <w:lastRenderedPageBreak/>
        <w:t xml:space="preserve"> </w:t>
      </w:r>
      <w:bookmarkStart w:id="2" w:name="_Toc462848231"/>
      <w:bookmarkStart w:id="3" w:name="_Toc142932966"/>
      <w:bookmarkEnd w:id="0"/>
      <w:bookmarkEnd w:id="1"/>
      <w:r w:rsidR="003C2093" w:rsidRPr="003B67E1">
        <w:rPr>
          <w:rFonts w:cs="Arial"/>
          <w:szCs w:val="24"/>
          <w:lang w:val="es-CO"/>
        </w:rPr>
        <w:t>GENERALIDADES</w:t>
      </w:r>
      <w:bookmarkEnd w:id="2"/>
      <w:bookmarkEnd w:id="3"/>
    </w:p>
    <w:p w14:paraId="01FDD551" w14:textId="77777777" w:rsidR="00D063A3" w:rsidRPr="003B67E1" w:rsidRDefault="00D063A3" w:rsidP="00D063A3">
      <w:pPr>
        <w:spacing w:after="0" w:line="240" w:lineRule="auto"/>
        <w:rPr>
          <w:rFonts w:ascii="Arial" w:hAnsi="Arial" w:cs="Arial"/>
          <w:sz w:val="24"/>
          <w:szCs w:val="24"/>
          <w:lang w:val="es-CO"/>
        </w:rPr>
      </w:pPr>
    </w:p>
    <w:p w14:paraId="01FDD552" w14:textId="77777777" w:rsidR="00D063A3" w:rsidRPr="003B67E1" w:rsidRDefault="003C2093" w:rsidP="00D063A3">
      <w:pPr>
        <w:pStyle w:val="Ttulo2"/>
        <w:spacing w:before="0" w:line="240" w:lineRule="auto"/>
        <w:rPr>
          <w:rFonts w:cs="Arial"/>
          <w:szCs w:val="24"/>
          <w:lang w:val="es-CO"/>
        </w:rPr>
      </w:pPr>
      <w:bookmarkStart w:id="4" w:name="_Toc462848232"/>
      <w:bookmarkStart w:id="5" w:name="_Toc142932967"/>
      <w:r w:rsidRPr="003B67E1">
        <w:rPr>
          <w:rFonts w:cs="Arial"/>
          <w:szCs w:val="24"/>
          <w:lang w:val="es-CO"/>
        </w:rPr>
        <w:t>Objetivo</w:t>
      </w:r>
      <w:bookmarkEnd w:id="4"/>
      <w:bookmarkEnd w:id="5"/>
    </w:p>
    <w:p w14:paraId="01FDD553" w14:textId="77777777" w:rsidR="003C2093" w:rsidRPr="003B67E1" w:rsidRDefault="003C2093" w:rsidP="000E6553">
      <w:pPr>
        <w:spacing w:after="0" w:line="240" w:lineRule="auto"/>
        <w:rPr>
          <w:rFonts w:ascii="Arial" w:hAnsi="Arial" w:cs="Arial"/>
          <w:sz w:val="24"/>
          <w:szCs w:val="24"/>
          <w:lang w:val="es-CO"/>
        </w:rPr>
      </w:pPr>
      <w:r w:rsidRPr="003B67E1">
        <w:rPr>
          <w:rFonts w:ascii="Arial" w:hAnsi="Arial" w:cs="Arial"/>
          <w:sz w:val="24"/>
          <w:szCs w:val="24"/>
          <w:lang w:val="es-CO"/>
        </w:rPr>
        <w:tab/>
      </w:r>
    </w:p>
    <w:p w14:paraId="01FDD554" w14:textId="70933CBF" w:rsidR="003C2093" w:rsidRPr="004C5715" w:rsidRDefault="008248EA" w:rsidP="00027CAF">
      <w:pPr>
        <w:spacing w:after="0" w:line="240" w:lineRule="auto"/>
        <w:jc w:val="both"/>
        <w:rPr>
          <w:rFonts w:ascii="Arial" w:hAnsi="Arial" w:cs="Arial"/>
          <w:iCs/>
          <w:sz w:val="24"/>
          <w:szCs w:val="24"/>
          <w:lang w:val="es-CO"/>
        </w:rPr>
      </w:pPr>
      <w:r w:rsidRPr="004C5715">
        <w:rPr>
          <w:rFonts w:ascii="Arial" w:hAnsi="Arial" w:cs="Arial"/>
          <w:iCs/>
          <w:sz w:val="24"/>
          <w:szCs w:val="24"/>
          <w:lang w:val="es-CO"/>
        </w:rPr>
        <w:t xml:space="preserve">Este documento pretende documentar el manual de usuario desarrollado para el aplicativo </w:t>
      </w:r>
      <w:r w:rsidR="004C5715">
        <w:rPr>
          <w:rFonts w:ascii="Arial" w:hAnsi="Arial" w:cs="Arial"/>
          <w:iCs/>
          <w:sz w:val="24"/>
          <w:szCs w:val="24"/>
          <w:lang w:val="es-CO"/>
        </w:rPr>
        <w:t>Inventario.</w:t>
      </w:r>
    </w:p>
    <w:p w14:paraId="01FDD555" w14:textId="77777777" w:rsidR="00D063A3" w:rsidRPr="003B67E1" w:rsidRDefault="00D063A3" w:rsidP="00D063A3">
      <w:pPr>
        <w:spacing w:after="0" w:line="240" w:lineRule="auto"/>
        <w:rPr>
          <w:rFonts w:ascii="Arial" w:hAnsi="Arial" w:cs="Arial"/>
          <w:i/>
          <w:sz w:val="24"/>
          <w:szCs w:val="24"/>
          <w:lang w:val="es-CO"/>
        </w:rPr>
      </w:pPr>
    </w:p>
    <w:p w14:paraId="01FDD556" w14:textId="77777777" w:rsidR="003C2093" w:rsidRPr="003B67E1" w:rsidRDefault="003C2093" w:rsidP="00D063A3">
      <w:pPr>
        <w:pStyle w:val="Ttulo2"/>
        <w:spacing w:before="0" w:line="240" w:lineRule="auto"/>
        <w:rPr>
          <w:rFonts w:cs="Arial"/>
          <w:szCs w:val="24"/>
          <w:lang w:val="es-CO"/>
        </w:rPr>
      </w:pPr>
      <w:bookmarkStart w:id="6" w:name="_Toc458765175"/>
      <w:bookmarkStart w:id="7" w:name="_Toc462848233"/>
      <w:bookmarkStart w:id="8" w:name="_Toc142932968"/>
      <w:r w:rsidRPr="003B67E1">
        <w:rPr>
          <w:rFonts w:cs="Arial"/>
          <w:szCs w:val="24"/>
          <w:lang w:val="es-CO"/>
        </w:rPr>
        <w:t>Alcance</w:t>
      </w:r>
      <w:bookmarkEnd w:id="6"/>
      <w:bookmarkEnd w:id="7"/>
      <w:bookmarkEnd w:id="8"/>
    </w:p>
    <w:p w14:paraId="01FDD557" w14:textId="77777777" w:rsidR="00D063A3" w:rsidRPr="003B67E1" w:rsidRDefault="00D063A3" w:rsidP="00D063A3">
      <w:pPr>
        <w:spacing w:after="0" w:line="240" w:lineRule="auto"/>
        <w:jc w:val="both"/>
        <w:rPr>
          <w:rFonts w:ascii="Arial" w:hAnsi="Arial" w:cs="Arial"/>
          <w:i/>
          <w:sz w:val="24"/>
          <w:szCs w:val="24"/>
          <w:lang w:val="es-CO"/>
        </w:rPr>
      </w:pPr>
    </w:p>
    <w:p w14:paraId="01FDD558" w14:textId="4D3A1D48" w:rsidR="003C2093" w:rsidRPr="004C5715" w:rsidRDefault="008248EA" w:rsidP="00D063A3">
      <w:pPr>
        <w:spacing w:after="0" w:line="240" w:lineRule="auto"/>
        <w:jc w:val="both"/>
        <w:rPr>
          <w:rFonts w:ascii="Arial" w:hAnsi="Arial" w:cs="Arial"/>
          <w:iCs/>
          <w:sz w:val="24"/>
          <w:szCs w:val="24"/>
          <w:lang w:val="es-CO"/>
        </w:rPr>
      </w:pPr>
      <w:r w:rsidRPr="004C5715">
        <w:rPr>
          <w:rFonts w:ascii="Arial" w:hAnsi="Arial" w:cs="Arial"/>
          <w:iCs/>
          <w:sz w:val="24"/>
          <w:szCs w:val="24"/>
          <w:lang w:val="es-CO"/>
        </w:rPr>
        <w:t>Presentar el manual de usuario tanto del aplicativo, como plataforma</w:t>
      </w:r>
      <w:r w:rsidR="004C5715">
        <w:rPr>
          <w:rFonts w:ascii="Arial" w:hAnsi="Arial" w:cs="Arial"/>
          <w:iCs/>
          <w:sz w:val="24"/>
          <w:szCs w:val="24"/>
          <w:lang w:val="es-CO"/>
        </w:rPr>
        <w:t xml:space="preserve"> del proyecto inventario</w:t>
      </w:r>
      <w:r w:rsidRPr="004C5715">
        <w:rPr>
          <w:rFonts w:ascii="Arial" w:hAnsi="Arial" w:cs="Arial"/>
          <w:iCs/>
          <w:sz w:val="24"/>
          <w:szCs w:val="24"/>
          <w:lang w:val="es-CO"/>
        </w:rPr>
        <w:t>.</w:t>
      </w:r>
    </w:p>
    <w:p w14:paraId="01FDD559" w14:textId="77777777" w:rsidR="00D063A3" w:rsidRPr="003B67E1" w:rsidRDefault="00D063A3" w:rsidP="00D063A3">
      <w:pPr>
        <w:spacing w:after="0" w:line="240" w:lineRule="auto"/>
        <w:jc w:val="both"/>
        <w:rPr>
          <w:rFonts w:ascii="Arial" w:hAnsi="Arial" w:cs="Arial"/>
          <w:i/>
          <w:sz w:val="24"/>
          <w:szCs w:val="24"/>
          <w:lang w:val="es-CO"/>
        </w:rPr>
      </w:pPr>
    </w:p>
    <w:p w14:paraId="01FDD55A" w14:textId="77777777" w:rsidR="003C2093" w:rsidRPr="003B67E1" w:rsidRDefault="003C2093" w:rsidP="00D063A3">
      <w:pPr>
        <w:pStyle w:val="Ttulo2"/>
        <w:spacing w:before="0" w:line="240" w:lineRule="auto"/>
        <w:rPr>
          <w:rFonts w:cs="Arial"/>
          <w:szCs w:val="24"/>
          <w:lang w:val="es-CO"/>
        </w:rPr>
      </w:pPr>
      <w:bookmarkStart w:id="9" w:name="_Toc462762338"/>
      <w:bookmarkStart w:id="10" w:name="_Toc462848234"/>
      <w:bookmarkStart w:id="11" w:name="_Toc142932969"/>
      <w:r w:rsidRPr="003B67E1">
        <w:rPr>
          <w:rFonts w:cs="Arial"/>
          <w:szCs w:val="24"/>
          <w:lang w:val="es-CO"/>
        </w:rPr>
        <w:t>Definiciones, Acrónimos y Abreviaturas</w:t>
      </w:r>
      <w:bookmarkEnd w:id="9"/>
      <w:bookmarkEnd w:id="10"/>
      <w:bookmarkEnd w:id="11"/>
    </w:p>
    <w:p w14:paraId="01FDD55D" w14:textId="77777777" w:rsidR="00D063A3" w:rsidRPr="003B67E1" w:rsidRDefault="00D063A3" w:rsidP="00D063A3">
      <w:pPr>
        <w:spacing w:after="0" w:line="240" w:lineRule="auto"/>
        <w:jc w:val="both"/>
        <w:rPr>
          <w:rFonts w:ascii="Arial" w:hAnsi="Arial" w:cs="Arial"/>
          <w:i/>
          <w:color w:val="000000" w:themeColor="text1"/>
          <w:sz w:val="24"/>
          <w:szCs w:val="24"/>
          <w:lang w:val="es-CO"/>
        </w:rPr>
      </w:pPr>
    </w:p>
    <w:p w14:paraId="01FDD55E" w14:textId="77777777" w:rsidR="006B44F0" w:rsidRPr="003B67E1" w:rsidRDefault="006B44F0" w:rsidP="00D063A3">
      <w:pPr>
        <w:spacing w:after="0" w:line="240" w:lineRule="auto"/>
        <w:jc w:val="both"/>
        <w:rPr>
          <w:rFonts w:ascii="Arial" w:hAnsi="Arial" w:cs="Arial"/>
          <w:i/>
          <w:color w:val="000000" w:themeColor="text1"/>
          <w:sz w:val="24"/>
          <w:szCs w:val="24"/>
          <w:lang w:val="es-CO"/>
        </w:rPr>
      </w:pPr>
    </w:p>
    <w:p w14:paraId="01FDD55F" w14:textId="77777777" w:rsidR="003C2093" w:rsidRPr="003B67E1" w:rsidRDefault="003C2093" w:rsidP="00D063A3">
      <w:pPr>
        <w:pStyle w:val="Ttulo1"/>
        <w:spacing w:before="0" w:line="240" w:lineRule="auto"/>
        <w:rPr>
          <w:rFonts w:cs="Arial"/>
          <w:i/>
          <w:szCs w:val="24"/>
          <w:lang w:val="es-CO"/>
        </w:rPr>
      </w:pPr>
      <w:bookmarkStart w:id="12" w:name="_Toc462848235"/>
      <w:bookmarkStart w:id="13" w:name="_Toc142932970"/>
      <w:r w:rsidRPr="003B67E1">
        <w:rPr>
          <w:rFonts w:cs="Arial"/>
          <w:szCs w:val="24"/>
          <w:lang w:val="es-CO"/>
        </w:rPr>
        <w:t>DESCRIPCION GENERAL</w:t>
      </w:r>
      <w:bookmarkEnd w:id="12"/>
      <w:bookmarkEnd w:id="13"/>
    </w:p>
    <w:p w14:paraId="01FDD560" w14:textId="77777777" w:rsidR="003C2093" w:rsidRPr="003B67E1" w:rsidRDefault="003C2093" w:rsidP="00D063A3">
      <w:pPr>
        <w:spacing w:after="0" w:line="240" w:lineRule="auto"/>
        <w:rPr>
          <w:rFonts w:ascii="Arial" w:hAnsi="Arial" w:cs="Arial"/>
          <w:sz w:val="24"/>
          <w:szCs w:val="24"/>
          <w:lang w:val="es-CO"/>
        </w:rPr>
      </w:pPr>
    </w:p>
    <w:p w14:paraId="01FDD561" w14:textId="77777777" w:rsidR="003C2093" w:rsidRPr="003B67E1" w:rsidRDefault="003C2093" w:rsidP="00D063A3">
      <w:pPr>
        <w:pStyle w:val="Ttulo2"/>
        <w:spacing w:before="0" w:line="240" w:lineRule="auto"/>
        <w:rPr>
          <w:rFonts w:cs="Arial"/>
          <w:szCs w:val="24"/>
          <w:lang w:val="es-CO"/>
        </w:rPr>
      </w:pPr>
      <w:bookmarkStart w:id="14" w:name="_Toc462848236"/>
      <w:bookmarkStart w:id="15" w:name="_Toc142932971"/>
      <w:r w:rsidRPr="003B67E1">
        <w:rPr>
          <w:rFonts w:cs="Arial"/>
          <w:szCs w:val="24"/>
          <w:lang w:val="es-CO"/>
        </w:rPr>
        <w:t>Funcionalidad del Sistema</w:t>
      </w:r>
      <w:bookmarkEnd w:id="14"/>
      <w:bookmarkEnd w:id="15"/>
    </w:p>
    <w:p w14:paraId="01FDD562" w14:textId="77777777" w:rsidR="00C12D2F" w:rsidRPr="003B67E1" w:rsidRDefault="00C12D2F" w:rsidP="00D063A3">
      <w:pPr>
        <w:spacing w:after="0" w:line="240" w:lineRule="auto"/>
        <w:jc w:val="both"/>
        <w:rPr>
          <w:rFonts w:ascii="Arial" w:hAnsi="Arial" w:cs="Arial"/>
          <w:i/>
          <w:color w:val="000000" w:themeColor="text1"/>
          <w:sz w:val="24"/>
          <w:szCs w:val="24"/>
          <w:lang w:val="es-CO"/>
        </w:rPr>
      </w:pPr>
    </w:p>
    <w:p w14:paraId="736DB1B8" w14:textId="77777777" w:rsidR="004C5715" w:rsidRDefault="004C5715" w:rsidP="00AE0684">
      <w:pPr>
        <w:pStyle w:val="Prrafodelista"/>
        <w:numPr>
          <w:ilvl w:val="0"/>
          <w:numId w:val="23"/>
        </w:numPr>
        <w:spacing w:after="0" w:line="240" w:lineRule="auto"/>
        <w:jc w:val="both"/>
        <w:rPr>
          <w:rFonts w:ascii="Arial" w:hAnsi="Arial" w:cs="Arial"/>
          <w:i/>
          <w:color w:val="000000" w:themeColor="text1"/>
          <w:sz w:val="24"/>
          <w:szCs w:val="24"/>
          <w:lang w:val="es-CO"/>
        </w:rPr>
      </w:pPr>
      <w:r>
        <w:rPr>
          <w:rFonts w:ascii="Arial" w:hAnsi="Arial" w:cs="Arial"/>
          <w:i/>
          <w:color w:val="000000" w:themeColor="text1"/>
          <w:sz w:val="24"/>
          <w:szCs w:val="24"/>
          <w:lang w:val="es-CO"/>
        </w:rPr>
        <w:t>Mostar una lista o menú al usuario con productos a ofrecer</w:t>
      </w:r>
    </w:p>
    <w:p w14:paraId="5ACED29B" w14:textId="023D35A0" w:rsidR="004C5715" w:rsidRDefault="004C5715" w:rsidP="00AE0684">
      <w:pPr>
        <w:pStyle w:val="Prrafodelista"/>
        <w:numPr>
          <w:ilvl w:val="0"/>
          <w:numId w:val="23"/>
        </w:numPr>
        <w:spacing w:after="0" w:line="240" w:lineRule="auto"/>
        <w:jc w:val="both"/>
        <w:rPr>
          <w:rFonts w:ascii="Arial" w:hAnsi="Arial" w:cs="Arial"/>
          <w:i/>
          <w:color w:val="000000" w:themeColor="text1"/>
          <w:sz w:val="24"/>
          <w:szCs w:val="24"/>
          <w:lang w:val="es-CO"/>
        </w:rPr>
      </w:pPr>
      <w:r>
        <w:rPr>
          <w:rFonts w:ascii="Arial" w:hAnsi="Arial" w:cs="Arial"/>
          <w:i/>
          <w:color w:val="000000" w:themeColor="text1"/>
          <w:sz w:val="24"/>
          <w:szCs w:val="24"/>
          <w:lang w:val="es-CO"/>
        </w:rPr>
        <w:t>Mostrar el resumen del pedido y el valor total</w:t>
      </w:r>
    </w:p>
    <w:p w14:paraId="678FD814" w14:textId="2C05A272" w:rsidR="00145C52" w:rsidRPr="004C5715" w:rsidRDefault="004C5715" w:rsidP="00241168">
      <w:pPr>
        <w:pStyle w:val="Prrafodelista"/>
        <w:numPr>
          <w:ilvl w:val="0"/>
          <w:numId w:val="23"/>
        </w:numPr>
        <w:spacing w:after="0" w:line="240" w:lineRule="auto"/>
        <w:jc w:val="both"/>
        <w:rPr>
          <w:rFonts w:ascii="Arial" w:hAnsi="Arial" w:cs="Arial"/>
          <w:i/>
          <w:color w:val="000000" w:themeColor="text1"/>
          <w:sz w:val="24"/>
          <w:szCs w:val="24"/>
          <w:lang w:val="es-CO"/>
        </w:rPr>
      </w:pPr>
      <w:r w:rsidRPr="004C5715">
        <w:rPr>
          <w:rFonts w:ascii="Arial" w:hAnsi="Arial" w:cs="Arial"/>
          <w:i/>
          <w:color w:val="000000" w:themeColor="text1"/>
          <w:sz w:val="24"/>
          <w:szCs w:val="24"/>
          <w:lang w:val="es-CO"/>
        </w:rPr>
        <w:t>Aprobación de pedidos</w:t>
      </w:r>
    </w:p>
    <w:p w14:paraId="6E70C5FF" w14:textId="77777777" w:rsidR="00145C52" w:rsidRPr="003B67E1" w:rsidRDefault="00145C52" w:rsidP="003147CB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CO"/>
        </w:rPr>
      </w:pPr>
    </w:p>
    <w:p w14:paraId="01FDD565" w14:textId="77777777" w:rsidR="003147CB" w:rsidRPr="003B67E1" w:rsidRDefault="003147CB" w:rsidP="003147CB">
      <w:pPr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CO"/>
        </w:rPr>
      </w:pPr>
    </w:p>
    <w:p w14:paraId="01FDD566" w14:textId="77777777" w:rsidR="003C2093" w:rsidRPr="003B67E1" w:rsidRDefault="003C2093" w:rsidP="00D063A3">
      <w:pPr>
        <w:pStyle w:val="Ttulo1"/>
        <w:spacing w:before="0" w:line="240" w:lineRule="auto"/>
        <w:rPr>
          <w:rFonts w:cs="Arial"/>
          <w:szCs w:val="24"/>
          <w:lang w:val="es-CO"/>
        </w:rPr>
      </w:pPr>
      <w:bookmarkStart w:id="16" w:name="_Toc462848237"/>
      <w:bookmarkStart w:id="17" w:name="_Toc142932972"/>
      <w:r w:rsidRPr="003B67E1">
        <w:rPr>
          <w:rFonts w:cs="Arial"/>
          <w:szCs w:val="24"/>
          <w:lang w:val="es-CO"/>
        </w:rPr>
        <w:t>AMBIENTE DE TRABAJO</w:t>
      </w:r>
      <w:bookmarkEnd w:id="16"/>
      <w:bookmarkEnd w:id="17"/>
    </w:p>
    <w:p w14:paraId="01FDD567" w14:textId="77777777" w:rsidR="003147CB" w:rsidRPr="003B67E1" w:rsidRDefault="003147CB" w:rsidP="00D063A3">
      <w:pPr>
        <w:spacing w:after="0" w:line="240" w:lineRule="auto"/>
        <w:jc w:val="both"/>
        <w:rPr>
          <w:rFonts w:ascii="Arial" w:hAnsi="Arial" w:cs="Arial"/>
          <w:i/>
          <w:color w:val="000000" w:themeColor="text1"/>
          <w:sz w:val="24"/>
          <w:szCs w:val="24"/>
          <w:lang w:val="es-CO"/>
        </w:rPr>
      </w:pPr>
    </w:p>
    <w:p w14:paraId="49ACE288" w14:textId="4DC4A414" w:rsidR="005021CB" w:rsidRPr="00CC7275" w:rsidRDefault="00CC7275" w:rsidP="00D063A3">
      <w:pPr>
        <w:spacing w:after="0" w:line="240" w:lineRule="auto"/>
        <w:jc w:val="both"/>
        <w:rPr>
          <w:rFonts w:ascii="Arial" w:hAnsi="Arial" w:cs="Arial"/>
          <w:iCs/>
          <w:color w:val="000000" w:themeColor="text1"/>
          <w:sz w:val="24"/>
          <w:szCs w:val="24"/>
          <w:lang w:val="es-CO"/>
        </w:rPr>
      </w:pPr>
      <w:r>
        <w:rPr>
          <w:rFonts w:ascii="Arial" w:hAnsi="Arial" w:cs="Arial"/>
          <w:iCs/>
          <w:color w:val="000000" w:themeColor="text1"/>
          <w:sz w:val="24"/>
          <w:szCs w:val="24"/>
          <w:lang w:val="es-CO"/>
        </w:rPr>
        <w:t xml:space="preserve">El aplicativo es una solución desktop o </w:t>
      </w:r>
      <w:proofErr w:type="spellStart"/>
      <w:r>
        <w:rPr>
          <w:rFonts w:ascii="Arial" w:hAnsi="Arial" w:cs="Arial"/>
          <w:iCs/>
          <w:color w:val="000000" w:themeColor="text1"/>
          <w:sz w:val="24"/>
          <w:szCs w:val="24"/>
          <w:lang w:val="es-CO"/>
        </w:rPr>
        <w:t>standalone</w:t>
      </w:r>
      <w:proofErr w:type="spellEnd"/>
      <w:r>
        <w:rPr>
          <w:rFonts w:ascii="Arial" w:hAnsi="Arial" w:cs="Arial"/>
          <w:iCs/>
          <w:color w:val="000000" w:themeColor="text1"/>
          <w:sz w:val="24"/>
          <w:szCs w:val="24"/>
          <w:lang w:val="es-CO"/>
        </w:rPr>
        <w:t>, la cual se debe instalar en cada computadora con Windows 10 en adelante</w:t>
      </w:r>
      <w:r w:rsidR="005021CB" w:rsidRPr="00CC7275">
        <w:rPr>
          <w:rFonts w:ascii="Arial" w:hAnsi="Arial" w:cs="Arial"/>
          <w:iCs/>
          <w:color w:val="000000" w:themeColor="text1"/>
          <w:sz w:val="24"/>
          <w:szCs w:val="24"/>
          <w:lang w:val="es-CO"/>
        </w:rPr>
        <w:t>.</w:t>
      </w:r>
    </w:p>
    <w:p w14:paraId="01FDD569" w14:textId="77777777" w:rsidR="003C2093" w:rsidRPr="003B67E1" w:rsidRDefault="003C2093" w:rsidP="00D063A3">
      <w:pPr>
        <w:spacing w:after="0" w:line="240" w:lineRule="auto"/>
        <w:jc w:val="both"/>
        <w:rPr>
          <w:rFonts w:ascii="Arial" w:hAnsi="Arial" w:cs="Arial"/>
          <w:i/>
          <w:color w:val="000000" w:themeColor="text1"/>
          <w:sz w:val="24"/>
          <w:szCs w:val="24"/>
          <w:lang w:val="es-CO"/>
        </w:rPr>
      </w:pPr>
    </w:p>
    <w:p w14:paraId="01FDD56A" w14:textId="77777777" w:rsidR="003C2093" w:rsidRPr="003B67E1" w:rsidRDefault="003C2093" w:rsidP="00D063A3">
      <w:pPr>
        <w:pStyle w:val="Ttulo2"/>
        <w:spacing w:before="0" w:line="240" w:lineRule="auto"/>
        <w:rPr>
          <w:rFonts w:cs="Arial"/>
          <w:szCs w:val="24"/>
          <w:lang w:val="es-CO"/>
        </w:rPr>
      </w:pPr>
      <w:bookmarkStart w:id="18" w:name="_Toc462848238"/>
      <w:bookmarkStart w:id="19" w:name="_Toc142932973"/>
      <w:r w:rsidRPr="003B67E1">
        <w:rPr>
          <w:rFonts w:cs="Arial"/>
          <w:szCs w:val="24"/>
          <w:lang w:val="es-CO"/>
        </w:rPr>
        <w:t>Navegación del Sistema y Barra de Herramientas</w:t>
      </w:r>
      <w:bookmarkEnd w:id="18"/>
      <w:bookmarkEnd w:id="19"/>
    </w:p>
    <w:p w14:paraId="01FDD56B" w14:textId="77777777" w:rsidR="00BA6B0A" w:rsidRPr="003B67E1" w:rsidRDefault="00BA6B0A" w:rsidP="00D063A3">
      <w:pPr>
        <w:spacing w:after="0" w:line="240" w:lineRule="auto"/>
        <w:jc w:val="both"/>
        <w:rPr>
          <w:rFonts w:ascii="Arial" w:hAnsi="Arial" w:cs="Arial"/>
          <w:i/>
          <w:color w:val="000000" w:themeColor="text1"/>
          <w:sz w:val="24"/>
          <w:szCs w:val="24"/>
          <w:lang w:val="es-CO"/>
        </w:rPr>
      </w:pPr>
    </w:p>
    <w:p w14:paraId="01FDD56C" w14:textId="3D05E23F" w:rsidR="003C2093" w:rsidRDefault="005021CB" w:rsidP="00D063A3">
      <w:pPr>
        <w:spacing w:after="0" w:line="240" w:lineRule="auto"/>
        <w:jc w:val="both"/>
        <w:rPr>
          <w:rFonts w:ascii="Arial" w:hAnsi="Arial" w:cs="Arial"/>
          <w:i/>
          <w:color w:val="000000" w:themeColor="text1"/>
          <w:sz w:val="24"/>
          <w:szCs w:val="24"/>
          <w:lang w:val="es-CO"/>
        </w:rPr>
      </w:pPr>
      <w:r>
        <w:rPr>
          <w:rFonts w:ascii="Arial" w:hAnsi="Arial" w:cs="Arial"/>
          <w:i/>
          <w:color w:val="000000" w:themeColor="text1"/>
          <w:sz w:val="24"/>
          <w:szCs w:val="24"/>
          <w:lang w:val="es-CO"/>
        </w:rPr>
        <w:t>Aplicativo web:</w:t>
      </w:r>
    </w:p>
    <w:p w14:paraId="25C55644" w14:textId="1E8B3E34" w:rsidR="005021CB" w:rsidRDefault="005021CB" w:rsidP="00D063A3">
      <w:pPr>
        <w:spacing w:after="0" w:line="240" w:lineRule="auto"/>
        <w:jc w:val="both"/>
        <w:rPr>
          <w:rFonts w:ascii="Arial" w:hAnsi="Arial" w:cs="Arial"/>
          <w:i/>
          <w:color w:val="000000" w:themeColor="text1"/>
          <w:sz w:val="24"/>
          <w:szCs w:val="24"/>
          <w:lang w:val="es-CO"/>
        </w:rPr>
      </w:pPr>
    </w:p>
    <w:p w14:paraId="51C33E44" w14:textId="77777777" w:rsidR="00CC7275" w:rsidRDefault="005021CB" w:rsidP="00D063A3">
      <w:pPr>
        <w:spacing w:after="0" w:line="240" w:lineRule="auto"/>
        <w:jc w:val="both"/>
        <w:rPr>
          <w:rFonts w:ascii="Arial" w:hAnsi="Arial" w:cs="Arial"/>
          <w:iCs/>
          <w:color w:val="000000" w:themeColor="text1"/>
          <w:sz w:val="24"/>
          <w:szCs w:val="24"/>
          <w:lang w:val="es-CO"/>
        </w:rPr>
      </w:pPr>
      <w:r w:rsidRPr="00CC7275">
        <w:rPr>
          <w:rFonts w:ascii="Arial" w:hAnsi="Arial" w:cs="Arial"/>
          <w:iCs/>
          <w:color w:val="000000" w:themeColor="text1"/>
          <w:sz w:val="24"/>
          <w:szCs w:val="24"/>
          <w:lang w:val="es-CO"/>
        </w:rPr>
        <w:t xml:space="preserve">El aplicativo web presenta una navegación </w:t>
      </w:r>
      <w:r w:rsidR="00CC7275">
        <w:rPr>
          <w:rFonts w:ascii="Arial" w:hAnsi="Arial" w:cs="Arial"/>
          <w:iCs/>
          <w:color w:val="000000" w:themeColor="text1"/>
          <w:sz w:val="24"/>
          <w:szCs w:val="24"/>
          <w:lang w:val="es-CO"/>
        </w:rPr>
        <w:t xml:space="preserve">con varios </w:t>
      </w:r>
      <w:proofErr w:type="spellStart"/>
      <w:r w:rsidR="00CC7275">
        <w:rPr>
          <w:rFonts w:ascii="Arial" w:hAnsi="Arial" w:cs="Arial"/>
          <w:iCs/>
          <w:color w:val="000000" w:themeColor="text1"/>
          <w:sz w:val="24"/>
          <w:szCs w:val="24"/>
          <w:lang w:val="es-CO"/>
        </w:rPr>
        <w:t>ítems:</w:t>
      </w:r>
      <w:proofErr w:type="spellEnd"/>
    </w:p>
    <w:p w14:paraId="67940F07" w14:textId="77777777" w:rsidR="00CC7275" w:rsidRPr="00CC7275" w:rsidRDefault="00CC7275" w:rsidP="00CC7275">
      <w:pPr>
        <w:pStyle w:val="Prrafodelista"/>
        <w:numPr>
          <w:ilvl w:val="0"/>
          <w:numId w:val="25"/>
        </w:numPr>
        <w:spacing w:after="0" w:line="240" w:lineRule="auto"/>
        <w:jc w:val="both"/>
        <w:rPr>
          <w:rFonts w:ascii="Arial" w:hAnsi="Arial" w:cs="Arial"/>
          <w:iCs/>
          <w:color w:val="000000" w:themeColor="text1"/>
          <w:sz w:val="24"/>
          <w:szCs w:val="24"/>
          <w:lang w:val="es-CO"/>
        </w:rPr>
      </w:pPr>
      <w:r w:rsidRPr="00CC7275">
        <w:rPr>
          <w:rFonts w:ascii="Arial" w:hAnsi="Arial" w:cs="Arial"/>
          <w:iCs/>
          <w:color w:val="000000" w:themeColor="text1"/>
          <w:sz w:val="24"/>
          <w:szCs w:val="24"/>
          <w:lang w:val="es-CO"/>
        </w:rPr>
        <w:t>Inicio</w:t>
      </w:r>
    </w:p>
    <w:p w14:paraId="32167E31" w14:textId="77777777" w:rsidR="00CC7275" w:rsidRPr="00CC7275" w:rsidRDefault="00CC7275" w:rsidP="00CC7275">
      <w:pPr>
        <w:pStyle w:val="Prrafodelista"/>
        <w:numPr>
          <w:ilvl w:val="0"/>
          <w:numId w:val="25"/>
        </w:numPr>
        <w:spacing w:after="0" w:line="240" w:lineRule="auto"/>
        <w:jc w:val="both"/>
        <w:rPr>
          <w:rFonts w:ascii="Arial" w:hAnsi="Arial" w:cs="Arial"/>
          <w:iCs/>
          <w:color w:val="000000" w:themeColor="text1"/>
          <w:sz w:val="24"/>
          <w:szCs w:val="24"/>
          <w:lang w:val="es-CO"/>
        </w:rPr>
      </w:pPr>
      <w:r w:rsidRPr="00CC7275">
        <w:rPr>
          <w:rFonts w:ascii="Arial" w:hAnsi="Arial" w:cs="Arial"/>
          <w:iCs/>
          <w:color w:val="000000" w:themeColor="text1"/>
          <w:sz w:val="24"/>
          <w:szCs w:val="24"/>
          <w:lang w:val="es-CO"/>
        </w:rPr>
        <w:t>Directorio</w:t>
      </w:r>
    </w:p>
    <w:p w14:paraId="46E134E2" w14:textId="77777777" w:rsidR="00CC7275" w:rsidRPr="00CC7275" w:rsidRDefault="00CC7275" w:rsidP="00CC7275">
      <w:pPr>
        <w:pStyle w:val="Prrafodelista"/>
        <w:numPr>
          <w:ilvl w:val="0"/>
          <w:numId w:val="25"/>
        </w:numPr>
        <w:spacing w:after="0" w:line="240" w:lineRule="auto"/>
        <w:jc w:val="both"/>
        <w:rPr>
          <w:rFonts w:ascii="Arial" w:hAnsi="Arial" w:cs="Arial"/>
          <w:iCs/>
          <w:color w:val="000000" w:themeColor="text1"/>
          <w:sz w:val="24"/>
          <w:szCs w:val="24"/>
          <w:lang w:val="es-CO"/>
        </w:rPr>
      </w:pPr>
      <w:r w:rsidRPr="00CC7275">
        <w:rPr>
          <w:rFonts w:ascii="Arial" w:hAnsi="Arial" w:cs="Arial"/>
          <w:iCs/>
          <w:color w:val="000000" w:themeColor="text1"/>
          <w:sz w:val="24"/>
          <w:szCs w:val="24"/>
          <w:lang w:val="es-CO"/>
        </w:rPr>
        <w:t>Operaciones</w:t>
      </w:r>
    </w:p>
    <w:p w14:paraId="522E1ECB" w14:textId="77777777" w:rsidR="00CC7275" w:rsidRPr="00CC7275" w:rsidRDefault="00CC7275" w:rsidP="00CC7275">
      <w:pPr>
        <w:pStyle w:val="Prrafodelista"/>
        <w:numPr>
          <w:ilvl w:val="0"/>
          <w:numId w:val="25"/>
        </w:numPr>
        <w:spacing w:after="0" w:line="240" w:lineRule="auto"/>
        <w:jc w:val="both"/>
        <w:rPr>
          <w:rFonts w:ascii="Arial" w:hAnsi="Arial" w:cs="Arial"/>
          <w:iCs/>
          <w:color w:val="000000" w:themeColor="text1"/>
          <w:sz w:val="24"/>
          <w:szCs w:val="24"/>
          <w:lang w:val="es-CO"/>
        </w:rPr>
      </w:pPr>
      <w:r w:rsidRPr="00CC7275">
        <w:rPr>
          <w:rFonts w:ascii="Arial" w:hAnsi="Arial" w:cs="Arial"/>
          <w:iCs/>
          <w:color w:val="000000" w:themeColor="text1"/>
          <w:sz w:val="24"/>
          <w:szCs w:val="24"/>
          <w:lang w:val="es-CO"/>
        </w:rPr>
        <w:t>Productos</w:t>
      </w:r>
    </w:p>
    <w:p w14:paraId="70587C22" w14:textId="77777777" w:rsidR="00CC7275" w:rsidRPr="00CC7275" w:rsidRDefault="00CC7275" w:rsidP="00CC7275">
      <w:pPr>
        <w:pStyle w:val="Prrafodelista"/>
        <w:numPr>
          <w:ilvl w:val="0"/>
          <w:numId w:val="25"/>
        </w:numPr>
        <w:spacing w:after="0" w:line="240" w:lineRule="auto"/>
        <w:jc w:val="both"/>
        <w:rPr>
          <w:rFonts w:ascii="Arial" w:hAnsi="Arial" w:cs="Arial"/>
          <w:iCs/>
          <w:color w:val="000000" w:themeColor="text1"/>
          <w:sz w:val="24"/>
          <w:szCs w:val="24"/>
          <w:lang w:val="es-CO"/>
        </w:rPr>
      </w:pPr>
      <w:r w:rsidRPr="00CC7275">
        <w:rPr>
          <w:rFonts w:ascii="Arial" w:hAnsi="Arial" w:cs="Arial"/>
          <w:iCs/>
          <w:color w:val="000000" w:themeColor="text1"/>
          <w:sz w:val="24"/>
          <w:szCs w:val="24"/>
          <w:lang w:val="es-CO"/>
        </w:rPr>
        <w:t>Inventario</w:t>
      </w:r>
    </w:p>
    <w:p w14:paraId="5EDE2003" w14:textId="45A5B23F" w:rsidR="005021CB" w:rsidRPr="00CC7275" w:rsidRDefault="00CC7275" w:rsidP="00CC7275">
      <w:pPr>
        <w:pStyle w:val="Prrafodelista"/>
        <w:numPr>
          <w:ilvl w:val="0"/>
          <w:numId w:val="25"/>
        </w:numPr>
        <w:spacing w:after="0" w:line="240" w:lineRule="auto"/>
        <w:jc w:val="both"/>
        <w:rPr>
          <w:rFonts w:ascii="Arial" w:hAnsi="Arial" w:cs="Arial"/>
          <w:iCs/>
          <w:color w:val="000000" w:themeColor="text1"/>
          <w:sz w:val="24"/>
          <w:szCs w:val="24"/>
          <w:lang w:val="es-CO"/>
        </w:rPr>
      </w:pPr>
      <w:r w:rsidRPr="00CC7275">
        <w:rPr>
          <w:rFonts w:ascii="Arial" w:hAnsi="Arial" w:cs="Arial"/>
          <w:iCs/>
          <w:color w:val="000000" w:themeColor="text1"/>
          <w:sz w:val="24"/>
          <w:szCs w:val="24"/>
          <w:lang w:val="es-CO"/>
        </w:rPr>
        <w:t>Ayuda</w:t>
      </w:r>
      <w:r w:rsidR="0012786D" w:rsidRPr="00CC7275">
        <w:rPr>
          <w:rFonts w:ascii="Arial" w:hAnsi="Arial" w:cs="Arial"/>
          <w:iCs/>
          <w:color w:val="000000" w:themeColor="text1"/>
          <w:sz w:val="24"/>
          <w:szCs w:val="24"/>
          <w:lang w:val="es-CO"/>
        </w:rPr>
        <w:t>.</w:t>
      </w:r>
    </w:p>
    <w:p w14:paraId="7DE4E61D" w14:textId="77777777" w:rsidR="00CC7275" w:rsidRDefault="00CC7275" w:rsidP="00D063A3">
      <w:pPr>
        <w:spacing w:after="0" w:line="240" w:lineRule="auto"/>
        <w:jc w:val="both"/>
        <w:rPr>
          <w:rFonts w:ascii="Arial" w:hAnsi="Arial" w:cs="Arial"/>
          <w:i/>
          <w:color w:val="000000" w:themeColor="text1"/>
          <w:sz w:val="24"/>
          <w:szCs w:val="24"/>
          <w:lang w:val="es-CO"/>
        </w:rPr>
      </w:pPr>
    </w:p>
    <w:p w14:paraId="443A23E1" w14:textId="7D5E1AF6" w:rsidR="00EC674E" w:rsidRDefault="00CC7275" w:rsidP="00D063A3">
      <w:pPr>
        <w:spacing w:after="0" w:line="240" w:lineRule="auto"/>
        <w:jc w:val="both"/>
        <w:rPr>
          <w:rFonts w:ascii="Arial" w:hAnsi="Arial" w:cs="Arial"/>
          <w:i/>
          <w:color w:val="000000" w:themeColor="text1"/>
          <w:sz w:val="24"/>
          <w:szCs w:val="24"/>
          <w:lang w:val="es-CO"/>
        </w:rPr>
      </w:pPr>
      <w:r>
        <w:rPr>
          <w:rFonts w:ascii="Arial" w:hAnsi="Arial" w:cs="Arial"/>
          <w:i/>
          <w:color w:val="000000" w:themeColor="text1"/>
          <w:sz w:val="24"/>
          <w:szCs w:val="24"/>
          <w:lang w:val="es-CO"/>
        </w:rPr>
        <w:t xml:space="preserve">Algunos de ellos con </w:t>
      </w:r>
      <w:r w:rsidR="00EC674E">
        <w:rPr>
          <w:rFonts w:ascii="Arial" w:hAnsi="Arial" w:cs="Arial"/>
          <w:i/>
          <w:color w:val="000000" w:themeColor="text1"/>
          <w:sz w:val="24"/>
          <w:szCs w:val="24"/>
          <w:lang w:val="es-CO"/>
        </w:rPr>
        <w:t>submenús</w:t>
      </w:r>
    </w:p>
    <w:p w14:paraId="7BAC02B1" w14:textId="0D2AF65E" w:rsidR="005021CB" w:rsidRDefault="00CC7275" w:rsidP="00D063A3">
      <w:pPr>
        <w:spacing w:after="0" w:line="240" w:lineRule="auto"/>
        <w:jc w:val="both"/>
        <w:rPr>
          <w:rFonts w:ascii="Arial" w:hAnsi="Arial" w:cs="Arial"/>
          <w:i/>
          <w:color w:val="000000" w:themeColor="text1"/>
          <w:sz w:val="24"/>
          <w:szCs w:val="24"/>
          <w:lang w:val="es-CO"/>
        </w:rPr>
      </w:pPr>
      <w:r>
        <w:rPr>
          <w:noProof/>
        </w:rPr>
        <w:lastRenderedPageBreak/>
        <w:drawing>
          <wp:inline distT="0" distB="0" distL="0" distR="0" wp14:anchorId="50713C92" wp14:editId="0338DFAB">
            <wp:extent cx="5612130" cy="4549140"/>
            <wp:effectExtent l="0" t="0" r="0" b="0"/>
            <wp:docPr id="132329880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298808" name="Imagen 1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437E7" w14:textId="77777777" w:rsidR="00CC7275" w:rsidRDefault="00CC7275" w:rsidP="00D063A3">
      <w:pPr>
        <w:spacing w:after="0" w:line="240" w:lineRule="auto"/>
        <w:jc w:val="both"/>
        <w:rPr>
          <w:rFonts w:ascii="Arial" w:hAnsi="Arial" w:cs="Arial"/>
          <w:i/>
          <w:color w:val="000000" w:themeColor="text1"/>
          <w:sz w:val="24"/>
          <w:szCs w:val="24"/>
          <w:lang w:val="es-CO"/>
        </w:rPr>
      </w:pPr>
    </w:p>
    <w:p w14:paraId="356B5FCB" w14:textId="2029C401" w:rsidR="00CC7275" w:rsidRPr="00CC7275" w:rsidRDefault="00CC7275" w:rsidP="00D063A3">
      <w:pPr>
        <w:spacing w:after="0" w:line="240" w:lineRule="auto"/>
        <w:jc w:val="both"/>
        <w:rPr>
          <w:rFonts w:ascii="Arial" w:hAnsi="Arial" w:cs="Arial"/>
          <w:iCs/>
          <w:color w:val="000000" w:themeColor="text1"/>
          <w:sz w:val="24"/>
          <w:szCs w:val="24"/>
          <w:lang w:val="es-CO"/>
        </w:rPr>
      </w:pPr>
      <w:r w:rsidRPr="00CC7275">
        <w:rPr>
          <w:rFonts w:ascii="Arial" w:hAnsi="Arial" w:cs="Arial"/>
          <w:iCs/>
          <w:color w:val="000000" w:themeColor="text1"/>
          <w:sz w:val="24"/>
          <w:szCs w:val="24"/>
          <w:lang w:val="es-CO"/>
        </w:rPr>
        <w:t xml:space="preserve">Algunos de ellos con </w:t>
      </w:r>
      <w:proofErr w:type="spellStart"/>
      <w:r w:rsidRPr="00CC7275">
        <w:rPr>
          <w:rFonts w:ascii="Arial" w:hAnsi="Arial" w:cs="Arial"/>
          <w:iCs/>
          <w:color w:val="000000" w:themeColor="text1"/>
          <w:sz w:val="24"/>
          <w:szCs w:val="24"/>
          <w:lang w:val="es-CO"/>
        </w:rPr>
        <w:t>submenus</w:t>
      </w:r>
      <w:proofErr w:type="spellEnd"/>
    </w:p>
    <w:p w14:paraId="113BC51F" w14:textId="7598BB47" w:rsidR="005021CB" w:rsidRDefault="005021CB" w:rsidP="00D063A3">
      <w:pPr>
        <w:spacing w:after="0" w:line="240" w:lineRule="auto"/>
        <w:jc w:val="both"/>
        <w:rPr>
          <w:rFonts w:ascii="Arial" w:hAnsi="Arial" w:cs="Arial"/>
          <w:i/>
          <w:color w:val="000000" w:themeColor="text1"/>
          <w:sz w:val="24"/>
          <w:szCs w:val="24"/>
          <w:lang w:val="es-CO"/>
        </w:rPr>
      </w:pPr>
    </w:p>
    <w:p w14:paraId="28FF8E81" w14:textId="55FF9F9F" w:rsidR="00CC7275" w:rsidRDefault="00CC7275" w:rsidP="00D063A3">
      <w:pPr>
        <w:spacing w:after="0" w:line="240" w:lineRule="auto"/>
        <w:jc w:val="both"/>
        <w:rPr>
          <w:rFonts w:ascii="Arial" w:hAnsi="Arial" w:cs="Arial"/>
          <w:i/>
          <w:color w:val="000000" w:themeColor="text1"/>
          <w:sz w:val="24"/>
          <w:szCs w:val="24"/>
          <w:lang w:val="es-CO"/>
        </w:rPr>
      </w:pPr>
      <w:r>
        <w:rPr>
          <w:rFonts w:ascii="Arial" w:hAnsi="Arial" w:cs="Arial"/>
          <w:i/>
          <w:noProof/>
          <w:color w:val="000000" w:themeColor="text1"/>
          <w:sz w:val="24"/>
          <w:szCs w:val="24"/>
          <w:lang w:val="es-CO"/>
        </w:rPr>
        <w:drawing>
          <wp:inline distT="0" distB="0" distL="0" distR="0" wp14:anchorId="6B69C036" wp14:editId="386D5917">
            <wp:extent cx="4102735" cy="1057275"/>
            <wp:effectExtent l="0" t="0" r="0" b="0"/>
            <wp:docPr id="11701039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73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CCD98" w14:textId="77777777" w:rsidR="00CC7275" w:rsidRDefault="00CC7275" w:rsidP="00D063A3">
      <w:pPr>
        <w:spacing w:after="0" w:line="240" w:lineRule="auto"/>
        <w:jc w:val="both"/>
        <w:rPr>
          <w:rFonts w:ascii="Arial" w:hAnsi="Arial" w:cs="Arial"/>
          <w:i/>
          <w:color w:val="000000" w:themeColor="text1"/>
          <w:sz w:val="24"/>
          <w:szCs w:val="24"/>
          <w:lang w:val="es-CO"/>
        </w:rPr>
      </w:pPr>
    </w:p>
    <w:p w14:paraId="6377CE65" w14:textId="505F84D5" w:rsidR="0012786D" w:rsidRDefault="00EC674E" w:rsidP="00D063A3">
      <w:pPr>
        <w:spacing w:after="0" w:line="240" w:lineRule="auto"/>
        <w:jc w:val="both"/>
        <w:rPr>
          <w:rFonts w:ascii="Arial" w:hAnsi="Arial" w:cs="Arial"/>
          <w:i/>
          <w:color w:val="000000" w:themeColor="text1"/>
          <w:sz w:val="24"/>
          <w:szCs w:val="24"/>
          <w:lang w:val="es-CO"/>
        </w:rPr>
      </w:pPr>
      <w:r>
        <w:rPr>
          <w:rFonts w:ascii="Arial" w:hAnsi="Arial" w:cs="Arial"/>
          <w:i/>
          <w:color w:val="000000" w:themeColor="text1"/>
          <w:sz w:val="24"/>
          <w:szCs w:val="24"/>
          <w:lang w:val="es-CO"/>
        </w:rPr>
        <w:t>En productos mostrar, se visualiza los productos cargados al inventario</w:t>
      </w:r>
      <w:r w:rsidR="0012786D">
        <w:rPr>
          <w:rFonts w:ascii="Arial" w:hAnsi="Arial" w:cs="Arial"/>
          <w:i/>
          <w:color w:val="000000" w:themeColor="text1"/>
          <w:sz w:val="24"/>
          <w:szCs w:val="24"/>
          <w:lang w:val="es-CO"/>
        </w:rPr>
        <w:t>.</w:t>
      </w:r>
    </w:p>
    <w:p w14:paraId="4CFD0D8C" w14:textId="77777777" w:rsidR="0012786D" w:rsidRDefault="0012786D" w:rsidP="00D063A3">
      <w:pPr>
        <w:spacing w:after="0" w:line="240" w:lineRule="auto"/>
        <w:jc w:val="both"/>
        <w:rPr>
          <w:rFonts w:ascii="Arial" w:hAnsi="Arial" w:cs="Arial"/>
          <w:i/>
          <w:color w:val="000000" w:themeColor="text1"/>
          <w:sz w:val="24"/>
          <w:szCs w:val="24"/>
          <w:lang w:val="es-CO"/>
        </w:rPr>
      </w:pPr>
    </w:p>
    <w:p w14:paraId="30F14AB2" w14:textId="7F6C3619" w:rsidR="0012786D" w:rsidRDefault="00EC674E" w:rsidP="00D063A3">
      <w:pPr>
        <w:spacing w:after="0" w:line="240" w:lineRule="auto"/>
        <w:jc w:val="both"/>
        <w:rPr>
          <w:rFonts w:ascii="Arial" w:hAnsi="Arial" w:cs="Arial"/>
          <w:i/>
          <w:color w:val="000000" w:themeColor="text1"/>
          <w:sz w:val="24"/>
          <w:szCs w:val="24"/>
          <w:lang w:val="es-CO"/>
        </w:rPr>
      </w:pPr>
      <w:r>
        <w:rPr>
          <w:noProof/>
        </w:rPr>
        <w:lastRenderedPageBreak/>
        <w:drawing>
          <wp:inline distT="0" distB="0" distL="0" distR="0" wp14:anchorId="75645EC8" wp14:editId="47287249">
            <wp:extent cx="5612130" cy="4537075"/>
            <wp:effectExtent l="0" t="0" r="0" b="0"/>
            <wp:docPr id="589598407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598407" name="Imagen 1" descr="Interfaz de usuario gráfic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3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BA41A" w14:textId="1500E991" w:rsidR="005021CB" w:rsidRPr="003B67E1" w:rsidRDefault="005021CB" w:rsidP="00D063A3">
      <w:pPr>
        <w:spacing w:after="0" w:line="240" w:lineRule="auto"/>
        <w:jc w:val="both"/>
        <w:rPr>
          <w:rFonts w:ascii="Arial" w:hAnsi="Arial" w:cs="Arial"/>
          <w:i/>
          <w:color w:val="000000" w:themeColor="text1"/>
          <w:sz w:val="24"/>
          <w:szCs w:val="24"/>
          <w:lang w:val="es-CO"/>
        </w:rPr>
      </w:pPr>
    </w:p>
    <w:p w14:paraId="01FDD56D" w14:textId="77777777" w:rsidR="003C2093" w:rsidRPr="003B67E1" w:rsidRDefault="003C2093" w:rsidP="00D063A3">
      <w:pPr>
        <w:spacing w:after="0" w:line="240" w:lineRule="auto"/>
        <w:jc w:val="both"/>
        <w:rPr>
          <w:rFonts w:ascii="Arial" w:hAnsi="Arial" w:cs="Arial"/>
          <w:i/>
          <w:color w:val="000000" w:themeColor="text1"/>
          <w:sz w:val="24"/>
          <w:szCs w:val="24"/>
          <w:lang w:val="es-CO"/>
        </w:rPr>
      </w:pPr>
    </w:p>
    <w:sectPr w:rsidR="003C2093" w:rsidRPr="003B67E1" w:rsidSect="000B5C4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type w:val="continuous"/>
      <w:pgSz w:w="12240" w:h="15840" w:code="1"/>
      <w:pgMar w:top="1701" w:right="1701" w:bottom="1701" w:left="1701" w:header="709" w:footer="709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DC2D0" w14:textId="77777777" w:rsidR="005117E6" w:rsidRDefault="005117E6">
      <w:r>
        <w:separator/>
      </w:r>
    </w:p>
  </w:endnote>
  <w:endnote w:type="continuationSeparator" w:id="0">
    <w:p w14:paraId="0A0A0BED" w14:textId="77777777" w:rsidR="005117E6" w:rsidRDefault="005117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Yu Gothic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5722" w:type="dxa"/>
      <w:tblInd w:w="70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647"/>
      <w:gridCol w:w="4534"/>
      <w:gridCol w:w="874"/>
      <w:gridCol w:w="896"/>
      <w:gridCol w:w="771"/>
    </w:tblGrid>
    <w:tr w:rsidR="000B3C20" w:rsidRPr="008C6F49" w14:paraId="01FDD5B7" w14:textId="77777777" w:rsidTr="00E82BF4">
      <w:tc>
        <w:tcPr>
          <w:tcW w:w="8647" w:type="dxa"/>
        </w:tcPr>
        <w:p w14:paraId="01FDD5B0" w14:textId="77777777" w:rsidR="000B3C20" w:rsidRPr="00D86ED9" w:rsidRDefault="000B3C20" w:rsidP="00E82BF4">
          <w:pPr>
            <w:jc w:val="both"/>
            <w:rPr>
              <w:rFonts w:ascii="Arial" w:hAnsi="Arial" w:cs="Arial"/>
              <w:sz w:val="18"/>
              <w:szCs w:val="16"/>
              <w:lang w:val="es-MX"/>
            </w:rPr>
          </w:pPr>
          <w:r>
            <w:rPr>
              <w:rFonts w:ascii="Arial" w:hAnsi="Arial" w:cs="Arial"/>
              <w:sz w:val="18"/>
              <w:szCs w:val="16"/>
              <w:lang w:val="es-MX"/>
            </w:rPr>
            <w:t>Aplicación para el Registro de Proveedores</w:t>
          </w:r>
        </w:p>
        <w:p w14:paraId="01FDD5B1" w14:textId="77777777" w:rsidR="000B3C20" w:rsidRPr="00EC54AF" w:rsidRDefault="00000000" w:rsidP="00E82BF4">
          <w:pPr>
            <w:pStyle w:val="Piedepgina"/>
            <w:ind w:right="-1517"/>
            <w:rPr>
              <w:rFonts w:cs="Arial"/>
              <w:sz w:val="16"/>
              <w:szCs w:val="16"/>
              <w:lang w:val="es-ES"/>
            </w:rPr>
          </w:pPr>
          <w:r>
            <w:rPr>
              <w:b/>
              <w:noProof/>
              <w:sz w:val="18"/>
              <w:szCs w:val="18"/>
              <w:lang w:val="es-CO" w:eastAsia="es-CO" w:bidi="ar-SA"/>
            </w:rPr>
            <w:pict w14:anchorId="01FDD5C0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3" o:spid="_x0000_s1026" type="#_x0000_t32" style="position:absolute;margin-left:-4.05pt;margin-top:-7.55pt;width:429.75pt;height:0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5pMIAIAAD0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" strokeweight="1.5pt"/>
            </w:pict>
          </w:r>
          <w:r w:rsidR="000B3C20" w:rsidRPr="003D39B0">
            <w:rPr>
              <w:rFonts w:ascii="Arial" w:hAnsi="Arial" w:cs="Arial"/>
              <w:b/>
              <w:sz w:val="16"/>
              <w:szCs w:val="16"/>
              <w:lang w:val="es-CO"/>
            </w:rPr>
            <w:t>UNIVERSIDAD EAN</w:t>
          </w:r>
          <w:r w:rsidR="000B3C20" w:rsidRPr="009641D4">
            <w:rPr>
              <w:rFonts w:cs="Arial"/>
              <w:b/>
              <w:sz w:val="16"/>
              <w:szCs w:val="16"/>
              <w:lang w:val="es-ES"/>
            </w:rPr>
            <w:tab/>
          </w:r>
          <w:r w:rsidR="000B3C20" w:rsidRPr="009641D4">
            <w:rPr>
              <w:rFonts w:cs="Arial"/>
              <w:sz w:val="16"/>
              <w:szCs w:val="16"/>
              <w:lang w:val="es-ES"/>
            </w:rPr>
            <w:tab/>
          </w:r>
          <w:r w:rsidR="000B3C20" w:rsidRPr="003D39B0">
            <w:rPr>
              <w:rFonts w:cs="Arial"/>
              <w:sz w:val="16"/>
              <w:szCs w:val="16"/>
              <w:lang w:val="es-ES"/>
            </w:rPr>
            <w:t xml:space="preserve">Página </w:t>
          </w:r>
          <w:r w:rsidR="000B3C20" w:rsidRPr="003D39B0">
            <w:rPr>
              <w:rFonts w:cs="Arial"/>
              <w:sz w:val="16"/>
              <w:szCs w:val="16"/>
            </w:rPr>
            <w:fldChar w:fldCharType="begin"/>
          </w:r>
          <w:r w:rsidR="000B3C20" w:rsidRPr="003D39B0">
            <w:rPr>
              <w:rFonts w:cs="Arial"/>
              <w:sz w:val="16"/>
              <w:szCs w:val="16"/>
              <w:lang w:val="es-ES"/>
            </w:rPr>
            <w:instrText>PAGE</w:instrText>
          </w:r>
          <w:r w:rsidR="000B3C20" w:rsidRPr="003D39B0">
            <w:rPr>
              <w:rFonts w:cs="Arial"/>
              <w:sz w:val="16"/>
              <w:szCs w:val="16"/>
            </w:rPr>
            <w:fldChar w:fldCharType="separate"/>
          </w:r>
          <w:r w:rsidR="000B3C20">
            <w:rPr>
              <w:rFonts w:cs="Arial"/>
              <w:noProof/>
              <w:sz w:val="16"/>
              <w:szCs w:val="16"/>
              <w:lang w:val="es-ES"/>
            </w:rPr>
            <w:t>30</w:t>
          </w:r>
          <w:r w:rsidR="000B3C20" w:rsidRPr="003D39B0">
            <w:rPr>
              <w:rFonts w:cs="Arial"/>
              <w:sz w:val="16"/>
              <w:szCs w:val="16"/>
            </w:rPr>
            <w:fldChar w:fldCharType="end"/>
          </w:r>
          <w:r w:rsidR="000B3C20" w:rsidRPr="003D39B0">
            <w:rPr>
              <w:rFonts w:cs="Arial"/>
              <w:sz w:val="16"/>
              <w:szCs w:val="16"/>
              <w:lang w:val="es-ES"/>
            </w:rPr>
            <w:t xml:space="preserve"> de </w:t>
          </w:r>
          <w:r w:rsidR="000B3C20" w:rsidRPr="003D39B0">
            <w:rPr>
              <w:rFonts w:cs="Arial"/>
              <w:sz w:val="16"/>
              <w:szCs w:val="16"/>
            </w:rPr>
            <w:fldChar w:fldCharType="begin"/>
          </w:r>
          <w:r w:rsidR="000B3C20" w:rsidRPr="003D39B0">
            <w:rPr>
              <w:rFonts w:cs="Arial"/>
              <w:sz w:val="16"/>
              <w:szCs w:val="16"/>
              <w:lang w:val="es-ES"/>
            </w:rPr>
            <w:instrText>NUMPAGES</w:instrText>
          </w:r>
          <w:r w:rsidR="000B3C20" w:rsidRPr="003D39B0">
            <w:rPr>
              <w:rFonts w:cs="Arial"/>
              <w:sz w:val="16"/>
              <w:szCs w:val="16"/>
            </w:rPr>
            <w:fldChar w:fldCharType="separate"/>
          </w:r>
          <w:r w:rsidR="000B3C20">
            <w:rPr>
              <w:rFonts w:cs="Arial"/>
              <w:noProof/>
              <w:sz w:val="16"/>
              <w:szCs w:val="16"/>
              <w:lang w:val="es-ES"/>
            </w:rPr>
            <w:t>31</w:t>
          </w:r>
          <w:r w:rsidR="000B3C20" w:rsidRPr="003D39B0">
            <w:rPr>
              <w:rFonts w:cs="Arial"/>
              <w:sz w:val="16"/>
              <w:szCs w:val="16"/>
            </w:rPr>
            <w:fldChar w:fldCharType="end"/>
          </w:r>
        </w:p>
        <w:p w14:paraId="01FDD5B2" w14:textId="77777777" w:rsidR="000B3C20" w:rsidRPr="00E82BF4" w:rsidRDefault="000B3C20">
          <w:pPr>
            <w:pStyle w:val="Piedepgina"/>
            <w:tabs>
              <w:tab w:val="right" w:pos="8931"/>
            </w:tabs>
            <w:spacing w:before="120"/>
            <w:rPr>
              <w:rFonts w:cs="Arial"/>
              <w:sz w:val="18"/>
              <w:lang w:val="es-ES"/>
            </w:rPr>
          </w:pPr>
        </w:p>
      </w:tc>
      <w:tc>
        <w:tcPr>
          <w:tcW w:w="4534" w:type="dxa"/>
        </w:tcPr>
        <w:p w14:paraId="01FDD5B3" w14:textId="77777777" w:rsidR="000B3C20" w:rsidRPr="00E82BF4" w:rsidRDefault="000B3C20">
          <w:pPr>
            <w:pStyle w:val="Piedepgina"/>
            <w:spacing w:before="120"/>
            <w:rPr>
              <w:rFonts w:cs="Arial"/>
              <w:sz w:val="18"/>
              <w:lang w:val="es-CO"/>
            </w:rPr>
          </w:pPr>
        </w:p>
      </w:tc>
      <w:tc>
        <w:tcPr>
          <w:tcW w:w="874" w:type="dxa"/>
        </w:tcPr>
        <w:p w14:paraId="01FDD5B4" w14:textId="77777777" w:rsidR="000B3C20" w:rsidRPr="00E82BF4" w:rsidRDefault="000B3C20" w:rsidP="00E82BF4">
          <w:pPr>
            <w:pStyle w:val="Piedepgina"/>
            <w:spacing w:before="120"/>
            <w:rPr>
              <w:rFonts w:cs="Arial"/>
              <w:sz w:val="18"/>
              <w:lang w:val="es-CO"/>
            </w:rPr>
          </w:pPr>
        </w:p>
      </w:tc>
      <w:tc>
        <w:tcPr>
          <w:tcW w:w="896" w:type="dxa"/>
        </w:tcPr>
        <w:p w14:paraId="01FDD5B5" w14:textId="77777777" w:rsidR="000B3C20" w:rsidRPr="00E82BF4" w:rsidRDefault="000B3C20">
          <w:pPr>
            <w:pStyle w:val="Piedepgina"/>
            <w:spacing w:before="120"/>
            <w:jc w:val="right"/>
            <w:rPr>
              <w:rFonts w:cs="Arial"/>
              <w:sz w:val="18"/>
              <w:lang w:val="es-CO"/>
            </w:rPr>
          </w:pPr>
        </w:p>
      </w:tc>
      <w:tc>
        <w:tcPr>
          <w:tcW w:w="771" w:type="dxa"/>
        </w:tcPr>
        <w:p w14:paraId="01FDD5B6" w14:textId="77777777" w:rsidR="000B3C20" w:rsidRPr="00E82BF4" w:rsidRDefault="000B3C20">
          <w:pPr>
            <w:pStyle w:val="Piedepgina"/>
            <w:tabs>
              <w:tab w:val="right" w:pos="263"/>
            </w:tabs>
            <w:spacing w:before="120"/>
            <w:rPr>
              <w:rFonts w:cs="Arial"/>
              <w:sz w:val="18"/>
              <w:lang w:val="es-CO"/>
            </w:rPr>
          </w:pPr>
        </w:p>
      </w:tc>
    </w:tr>
  </w:tbl>
  <w:p w14:paraId="01FDD5B8" w14:textId="77777777" w:rsidR="000B3C20" w:rsidRPr="00E82BF4" w:rsidRDefault="000B3C20">
    <w:pPr>
      <w:pStyle w:val="Piedepgina"/>
      <w:rPr>
        <w:lang w:val="es-CO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DD5BA" w14:textId="5A29048D" w:rsidR="00B57295" w:rsidRPr="00B57295" w:rsidRDefault="00B57295" w:rsidP="004C5715">
    <w:pPr>
      <w:pStyle w:val="NormalWeb"/>
      <w:spacing w:before="0" w:beforeAutospacing="0" w:after="0" w:afterAutospacing="0"/>
      <w:jc w:val="center"/>
      <w:rPr>
        <w:rFonts w:ascii="Calibri" w:eastAsia="Times New Roman" w:hAnsi="Calibri" w:cs="Times New Roman"/>
        <w:lang w:val="es-CO" w:eastAsia="es-CO" w:bidi="ar-SA"/>
      </w:rPr>
    </w:pPr>
    <w:r>
      <w:rPr>
        <w:rFonts w:ascii="Arial" w:hAnsi="Arial" w:cs="Arial"/>
        <w:sz w:val="18"/>
        <w:szCs w:val="16"/>
        <w:lang w:val="es-CO"/>
      </w:rPr>
      <w:tab/>
    </w:r>
    <w:r w:rsidR="00833380">
      <w:rPr>
        <w:rFonts w:ascii="Arial" w:eastAsia="Times New Roman" w:hAnsi="Arial" w:cs="Arial"/>
        <w:b/>
        <w:bCs/>
        <w:sz w:val="16"/>
        <w:szCs w:val="16"/>
        <w:lang w:val="es-CO" w:eastAsia="es-CO" w:bidi="ar-SA"/>
      </w:rPr>
      <w:t xml:space="preserve"> </w:t>
    </w:r>
  </w:p>
  <w:p w14:paraId="01FDD5BB" w14:textId="57BBC77E" w:rsidR="000B3C20" w:rsidRPr="00375CF8" w:rsidRDefault="00B57295" w:rsidP="00B57295">
    <w:pPr>
      <w:tabs>
        <w:tab w:val="left" w:pos="2662"/>
        <w:tab w:val="right" w:pos="8838"/>
      </w:tabs>
      <w:jc w:val="right"/>
      <w:rPr>
        <w:rFonts w:ascii="Arial" w:hAnsi="Arial" w:cs="Arial"/>
        <w:sz w:val="18"/>
        <w:szCs w:val="16"/>
        <w:lang w:val="es-CO"/>
      </w:rPr>
    </w:pPr>
    <w:r>
      <w:rPr>
        <w:rFonts w:ascii="Arial" w:hAnsi="Arial" w:cs="Arial"/>
        <w:sz w:val="18"/>
        <w:szCs w:val="16"/>
        <w:lang w:val="es-CO"/>
      </w:rPr>
      <w:tab/>
    </w:r>
    <w:r w:rsidR="000B3C20" w:rsidRPr="00375CF8">
      <w:rPr>
        <w:rFonts w:ascii="Arial" w:hAnsi="Arial" w:cs="Arial"/>
        <w:sz w:val="18"/>
        <w:szCs w:val="16"/>
        <w:lang w:val="es-CO"/>
      </w:rPr>
      <w:fldChar w:fldCharType="begin"/>
    </w:r>
    <w:r w:rsidR="000B3C20" w:rsidRPr="00375CF8">
      <w:rPr>
        <w:rFonts w:ascii="Arial" w:hAnsi="Arial" w:cs="Arial"/>
        <w:sz w:val="18"/>
        <w:szCs w:val="16"/>
        <w:lang w:val="es-CO"/>
      </w:rPr>
      <w:instrText>PAGE   \* MERGEFORMAT</w:instrText>
    </w:r>
    <w:r w:rsidR="000B3C20" w:rsidRPr="00375CF8">
      <w:rPr>
        <w:rFonts w:ascii="Arial" w:hAnsi="Arial" w:cs="Arial"/>
        <w:sz w:val="18"/>
        <w:szCs w:val="16"/>
        <w:lang w:val="es-CO"/>
      </w:rPr>
      <w:fldChar w:fldCharType="separate"/>
    </w:r>
    <w:r w:rsidR="00833380" w:rsidRPr="00833380">
      <w:rPr>
        <w:rFonts w:ascii="Arial" w:hAnsi="Arial" w:cs="Arial"/>
        <w:noProof/>
        <w:sz w:val="18"/>
        <w:szCs w:val="16"/>
        <w:lang w:val="es-ES"/>
      </w:rPr>
      <w:t>4</w:t>
    </w:r>
    <w:r w:rsidR="000B3C20" w:rsidRPr="00375CF8">
      <w:rPr>
        <w:rFonts w:ascii="Arial" w:hAnsi="Arial" w:cs="Arial"/>
        <w:sz w:val="18"/>
        <w:szCs w:val="16"/>
        <w:lang w:val="es-C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67801" w14:textId="77777777" w:rsidR="005117E6" w:rsidRDefault="005117E6">
      <w:r>
        <w:separator/>
      </w:r>
    </w:p>
  </w:footnote>
  <w:footnote w:type="continuationSeparator" w:id="0">
    <w:p w14:paraId="75B6B460" w14:textId="77777777" w:rsidR="005117E6" w:rsidRDefault="005117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DD5A2" w14:textId="77777777" w:rsidR="000B3C20" w:rsidRDefault="000B3C20" w:rsidP="0043248E">
    <w:pPr>
      <w:pStyle w:val="Encabezado"/>
      <w:spacing w:after="0"/>
      <w:rPr>
        <w:rFonts w:ascii="Arial" w:hAnsi="Arial" w:cs="Arial"/>
        <w:b/>
        <w:bCs/>
        <w:sz w:val="18"/>
        <w:szCs w:val="18"/>
        <w:lang w:val="es-CO" w:bidi="ar-SA"/>
      </w:rPr>
    </w:pPr>
  </w:p>
  <w:p w14:paraId="01FDD5A3" w14:textId="77777777" w:rsidR="000B3C20" w:rsidRDefault="000B3C20" w:rsidP="0043248E">
    <w:pPr>
      <w:pStyle w:val="Encabezado"/>
      <w:spacing w:after="0"/>
      <w:rPr>
        <w:rFonts w:ascii="Arial" w:hAnsi="Arial" w:cs="Arial"/>
        <w:b/>
        <w:bCs/>
        <w:sz w:val="18"/>
        <w:szCs w:val="18"/>
        <w:lang w:val="es-CO" w:bidi="ar-SA"/>
      </w:rPr>
    </w:pPr>
  </w:p>
  <w:p w14:paraId="01FDD5A4" w14:textId="77777777" w:rsidR="000B3C20" w:rsidRDefault="000B3C20" w:rsidP="0043248E">
    <w:pPr>
      <w:pStyle w:val="Encabezado"/>
      <w:spacing w:after="0"/>
      <w:rPr>
        <w:rFonts w:ascii="Arial" w:hAnsi="Arial" w:cs="Arial"/>
        <w:i/>
        <w:iCs/>
        <w:sz w:val="18"/>
        <w:szCs w:val="18"/>
        <w:lang w:val="es-CO" w:bidi="ar-SA"/>
      </w:rPr>
    </w:pPr>
    <w:r>
      <w:rPr>
        <w:rFonts w:ascii="Arial" w:hAnsi="Arial" w:cs="Arial"/>
        <w:b/>
        <w:bCs/>
        <w:sz w:val="18"/>
        <w:szCs w:val="18"/>
        <w:lang w:val="es-CO" w:bidi="ar-SA"/>
      </w:rPr>
      <w:t xml:space="preserve">CJT&amp;T Ingeniería de Software                    </w:t>
    </w:r>
    <w:r>
      <w:rPr>
        <w:rFonts w:ascii="Arial" w:hAnsi="Arial" w:cs="Arial"/>
        <w:b/>
        <w:bCs/>
        <w:sz w:val="18"/>
        <w:szCs w:val="18"/>
        <w:lang w:val="es-CO" w:bidi="ar-SA"/>
      </w:rPr>
      <w:tab/>
      <w:t xml:space="preserve">                         </w:t>
    </w:r>
    <w:r>
      <w:rPr>
        <w:rFonts w:ascii="Arial" w:hAnsi="Arial" w:cs="Arial"/>
        <w:i/>
        <w:iCs/>
        <w:sz w:val="18"/>
        <w:szCs w:val="18"/>
        <w:lang w:val="es-CO" w:bidi="ar-SA"/>
      </w:rPr>
      <w:t xml:space="preserve">Manual de </w:t>
    </w:r>
    <w:proofErr w:type="gramStart"/>
    <w:r>
      <w:rPr>
        <w:rFonts w:ascii="Arial" w:hAnsi="Arial" w:cs="Arial"/>
        <w:i/>
        <w:iCs/>
        <w:sz w:val="18"/>
        <w:szCs w:val="18"/>
        <w:lang w:val="es-CO" w:bidi="ar-SA"/>
      </w:rPr>
      <w:t>Usuario  –</w:t>
    </w:r>
    <w:proofErr w:type="gramEnd"/>
    <w:r>
      <w:rPr>
        <w:rFonts w:ascii="Arial" w:hAnsi="Arial" w:cs="Arial"/>
        <w:i/>
        <w:iCs/>
        <w:sz w:val="18"/>
        <w:szCs w:val="18"/>
        <w:lang w:val="es-CO" w:bidi="ar-SA"/>
      </w:rPr>
      <w:t xml:space="preserve"> Registro de Proveedores</w:t>
    </w:r>
  </w:p>
  <w:p w14:paraId="01FDD5A5" w14:textId="77777777" w:rsidR="000B3C20" w:rsidRPr="00E82BF4" w:rsidRDefault="00000000" w:rsidP="0043248E">
    <w:pPr>
      <w:pStyle w:val="Encabezado"/>
      <w:spacing w:after="0" w:line="240" w:lineRule="auto"/>
      <w:rPr>
        <w:rFonts w:ascii="Arial" w:hAnsi="Arial" w:cs="Arial"/>
        <w:sz w:val="18"/>
        <w:szCs w:val="18"/>
        <w:lang w:val="es-CO"/>
      </w:rPr>
    </w:pPr>
    <w:r>
      <w:rPr>
        <w:noProof/>
        <w:lang w:val="es-CO" w:eastAsia="es-CO" w:bidi="ar-SA"/>
      </w:rPr>
      <w:pict w14:anchorId="01FDD5BD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" o:spid="_x0000_s1028" type="#_x0000_t32" style="position:absolute;margin-left:-.3pt;margin-top:5.2pt;width:429.75pt;height:0;z-index:25165772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" strokeweight="1.5pt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410"/>
      <w:gridCol w:w="4502"/>
      <w:gridCol w:w="1877"/>
    </w:tblGrid>
    <w:tr w:rsidR="000B3C20" w:rsidRPr="00592310" w14:paraId="01FDD5AD" w14:textId="77777777" w:rsidTr="00653F33">
      <w:tc>
        <w:tcPr>
          <w:tcW w:w="2410" w:type="dxa"/>
        </w:tcPr>
        <w:p w14:paraId="01FDD5A6" w14:textId="72A06A57" w:rsidR="000B3C20" w:rsidRPr="00C24078" w:rsidRDefault="000B3C20" w:rsidP="000A0EA7">
          <w:pPr>
            <w:pStyle w:val="Encabezado"/>
            <w:rPr>
              <w:rFonts w:ascii="Arial" w:hAnsi="Arial" w:cs="Arial"/>
              <w:sz w:val="18"/>
            </w:rPr>
          </w:pPr>
        </w:p>
      </w:tc>
      <w:tc>
        <w:tcPr>
          <w:tcW w:w="4502" w:type="dxa"/>
        </w:tcPr>
        <w:p w14:paraId="01FDD5A7" w14:textId="77777777" w:rsidR="000B3C20" w:rsidRDefault="000B3C20" w:rsidP="000A0EA7">
          <w:pPr>
            <w:pStyle w:val="Encabezado"/>
            <w:tabs>
              <w:tab w:val="clear" w:pos="4252"/>
              <w:tab w:val="clear" w:pos="8504"/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Arial" w:eastAsiaTheme="minorHAnsi" w:hAnsi="Arial" w:cs="Arial"/>
              <w:sz w:val="18"/>
              <w:lang w:val="es-CO" w:bidi="ar-SA"/>
            </w:rPr>
          </w:pPr>
        </w:p>
        <w:p w14:paraId="01FDD5A8" w14:textId="546D1A27" w:rsidR="000B3C20" w:rsidRPr="003C2093" w:rsidRDefault="003C2093" w:rsidP="00B57295">
          <w:pPr>
            <w:pStyle w:val="Encabezado"/>
            <w:tabs>
              <w:tab w:val="clear" w:pos="4252"/>
              <w:tab w:val="clear" w:pos="8504"/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Arial" w:hAnsi="Arial" w:cs="Arial"/>
              <w:sz w:val="18"/>
              <w:lang w:val="es-CO"/>
            </w:rPr>
          </w:pPr>
          <w:r w:rsidRPr="003C2093">
            <w:rPr>
              <w:rFonts w:ascii="Arial" w:hAnsi="Arial" w:cs="Arial"/>
              <w:sz w:val="18"/>
              <w:lang w:val="es-CO"/>
            </w:rPr>
            <w:t xml:space="preserve">Manual de Usuario </w:t>
          </w:r>
          <w:r w:rsidR="008248EA">
            <w:rPr>
              <w:rFonts w:ascii="Arial" w:hAnsi="Arial" w:cs="Arial"/>
              <w:sz w:val="18"/>
              <w:lang w:val="es-CO"/>
            </w:rPr>
            <w:t>–</w:t>
          </w:r>
          <w:r w:rsidR="001F02B1">
            <w:rPr>
              <w:rFonts w:ascii="Arial" w:hAnsi="Arial" w:cs="Arial"/>
              <w:sz w:val="18"/>
              <w:lang w:val="es-CO"/>
            </w:rPr>
            <w:t xml:space="preserve"> </w:t>
          </w:r>
          <w:r w:rsidR="004C5715">
            <w:rPr>
              <w:rFonts w:ascii="Arial" w:hAnsi="Arial" w:cs="Arial"/>
              <w:i/>
              <w:sz w:val="18"/>
              <w:lang w:val="es-CO"/>
            </w:rPr>
            <w:t>Inventario</w:t>
          </w:r>
        </w:p>
      </w:tc>
      <w:tc>
        <w:tcPr>
          <w:tcW w:w="1877" w:type="dxa"/>
        </w:tcPr>
        <w:p w14:paraId="01FDD5A9" w14:textId="77777777" w:rsidR="000B3C20" w:rsidRDefault="000B3C20" w:rsidP="000A0EA7">
          <w:pPr>
            <w:pStyle w:val="Encabezado"/>
            <w:tabs>
              <w:tab w:val="clear" w:pos="4252"/>
              <w:tab w:val="clear" w:pos="8504"/>
              <w:tab w:val="center" w:pos="4419"/>
              <w:tab w:val="right" w:pos="8838"/>
            </w:tabs>
            <w:spacing w:after="0" w:line="240" w:lineRule="auto"/>
            <w:rPr>
              <w:rFonts w:ascii="Arial" w:eastAsiaTheme="minorHAnsi" w:hAnsi="Arial" w:cs="Arial"/>
              <w:sz w:val="18"/>
              <w:lang w:val="es-CO" w:bidi="ar-SA"/>
            </w:rPr>
          </w:pPr>
        </w:p>
        <w:p w14:paraId="01FDD5AA" w14:textId="77777777" w:rsidR="000B3C20" w:rsidRPr="000A0EA7" w:rsidRDefault="000B3C20" w:rsidP="000A0EA7">
          <w:pPr>
            <w:pStyle w:val="Encabezado"/>
            <w:tabs>
              <w:tab w:val="clear" w:pos="4252"/>
              <w:tab w:val="clear" w:pos="8504"/>
              <w:tab w:val="center" w:pos="4419"/>
              <w:tab w:val="right" w:pos="8838"/>
            </w:tabs>
            <w:spacing w:after="0" w:line="240" w:lineRule="auto"/>
            <w:rPr>
              <w:rFonts w:ascii="Arial" w:eastAsiaTheme="minorHAnsi" w:hAnsi="Arial" w:cs="Arial"/>
              <w:sz w:val="18"/>
              <w:lang w:val="es-CO" w:bidi="ar-SA"/>
            </w:rPr>
          </w:pPr>
          <w:r w:rsidRPr="000A0EA7">
            <w:rPr>
              <w:rFonts w:ascii="Arial" w:eastAsiaTheme="minorHAnsi" w:hAnsi="Arial" w:cs="Arial"/>
              <w:sz w:val="18"/>
              <w:lang w:val="es-CO" w:bidi="ar-SA"/>
            </w:rPr>
            <w:t>Versión 1.0</w:t>
          </w:r>
        </w:p>
        <w:p w14:paraId="01FDD5AB" w14:textId="3CF31AF1" w:rsidR="000B3C20" w:rsidRPr="000A0EA7" w:rsidRDefault="000B3C20" w:rsidP="000A0EA7">
          <w:pPr>
            <w:pStyle w:val="Encabezado"/>
            <w:tabs>
              <w:tab w:val="clear" w:pos="4252"/>
              <w:tab w:val="clear" w:pos="8504"/>
              <w:tab w:val="center" w:pos="4419"/>
              <w:tab w:val="right" w:pos="8838"/>
            </w:tabs>
            <w:spacing w:after="0" w:line="240" w:lineRule="auto"/>
            <w:rPr>
              <w:rFonts w:ascii="Arial" w:eastAsiaTheme="minorHAnsi" w:hAnsi="Arial" w:cs="Arial"/>
              <w:sz w:val="18"/>
              <w:lang w:val="es-CO" w:bidi="ar-SA"/>
            </w:rPr>
          </w:pPr>
          <w:r w:rsidRPr="000A0EA7">
            <w:rPr>
              <w:rFonts w:ascii="Arial" w:eastAsiaTheme="minorHAnsi" w:hAnsi="Arial" w:cs="Arial"/>
              <w:sz w:val="18"/>
              <w:lang w:val="es-CO" w:bidi="ar-SA"/>
            </w:rPr>
            <w:t xml:space="preserve">Código: </w:t>
          </w:r>
          <w:r w:rsidR="008351C8">
            <w:rPr>
              <w:rFonts w:ascii="Arial" w:eastAsiaTheme="minorHAnsi" w:hAnsi="Arial" w:cs="Arial"/>
              <w:sz w:val="18"/>
              <w:lang w:val="es-CO" w:bidi="ar-SA"/>
            </w:rPr>
            <w:t>DES-RE-03</w:t>
          </w:r>
        </w:p>
        <w:p w14:paraId="01FDD5AC" w14:textId="24B06373" w:rsidR="000B3C20" w:rsidRPr="000A0EA7" w:rsidRDefault="000B3C20" w:rsidP="00653F33">
          <w:pPr>
            <w:pStyle w:val="Encabezado"/>
            <w:tabs>
              <w:tab w:val="clear" w:pos="4252"/>
              <w:tab w:val="clear" w:pos="8504"/>
              <w:tab w:val="center" w:pos="4419"/>
              <w:tab w:val="right" w:pos="8838"/>
            </w:tabs>
            <w:spacing w:after="0" w:line="240" w:lineRule="auto"/>
            <w:rPr>
              <w:rFonts w:ascii="Arial" w:eastAsiaTheme="minorHAnsi" w:hAnsi="Arial" w:cs="Arial"/>
              <w:sz w:val="18"/>
              <w:lang w:val="es-CO" w:bidi="ar-SA"/>
            </w:rPr>
          </w:pPr>
          <w:r w:rsidRPr="000A0EA7">
            <w:rPr>
              <w:rFonts w:ascii="Arial" w:eastAsiaTheme="minorHAnsi" w:hAnsi="Arial" w:cs="Arial"/>
              <w:sz w:val="18"/>
              <w:lang w:val="es-CO" w:bidi="ar-SA"/>
            </w:rPr>
            <w:t xml:space="preserve">Fecha: </w:t>
          </w:r>
          <w:r w:rsidR="00653F33">
            <w:rPr>
              <w:rFonts w:ascii="Arial" w:eastAsiaTheme="minorHAnsi" w:hAnsi="Arial" w:cs="Arial"/>
              <w:sz w:val="18"/>
              <w:lang w:val="es-CO" w:bidi="ar-SA"/>
            </w:rPr>
            <w:t>05/May</w:t>
          </w:r>
          <w:r w:rsidRPr="000A0EA7">
            <w:rPr>
              <w:rFonts w:ascii="Arial" w:eastAsiaTheme="minorHAnsi" w:hAnsi="Arial" w:cs="Arial"/>
              <w:sz w:val="18"/>
              <w:lang w:val="es-CO" w:bidi="ar-SA"/>
            </w:rPr>
            <w:t>/2016</w:t>
          </w:r>
        </w:p>
      </w:tc>
    </w:tr>
  </w:tbl>
  <w:p w14:paraId="01FDD5AE" w14:textId="77777777" w:rsidR="000B3C20" w:rsidRDefault="000B3C20" w:rsidP="00E82BF4">
    <w:pPr>
      <w:pStyle w:val="Encabezado"/>
      <w:spacing w:after="0"/>
      <w:rPr>
        <w:sz w:val="18"/>
        <w:szCs w:val="18"/>
        <w:lang w:val="es-ES"/>
      </w:rPr>
    </w:pPr>
  </w:p>
  <w:p w14:paraId="01FDD5AF" w14:textId="77777777" w:rsidR="000B3C20" w:rsidRDefault="000B3C20" w:rsidP="00E82BF4">
    <w:pPr>
      <w:pStyle w:val="Encabezado"/>
      <w:spacing w:after="0"/>
      <w:rPr>
        <w:sz w:val="18"/>
        <w:szCs w:val="18"/>
        <w:lang w:val="es-E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DD5BC" w14:textId="77777777" w:rsidR="000B3C20" w:rsidRDefault="000B3C20" w:rsidP="00674046">
    <w:pPr>
      <w:pStyle w:val="Encabezado"/>
      <w:tabs>
        <w:tab w:val="clear" w:pos="4252"/>
        <w:tab w:val="clear" w:pos="8504"/>
        <w:tab w:val="left" w:pos="1785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4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6" w15:restartNumberingAfterBreak="0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0" w15:restartNumberingAfterBreak="0">
    <w:nsid w:val="0000000C"/>
    <w:multiLevelType w:val="multilevel"/>
    <w:tmpl w:val="0000000C"/>
    <w:name w:val="WW8Num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2" w15:restartNumberingAfterBreak="0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3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4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5" w15:restartNumberingAfterBreak="0">
    <w:nsid w:val="00000011"/>
    <w:multiLevelType w:val="multilevel"/>
    <w:tmpl w:val="00000011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00000012"/>
    <w:multiLevelType w:val="multilevel"/>
    <w:tmpl w:val="00000012"/>
    <w:name w:val="WW8Num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00000013"/>
    <w:multiLevelType w:val="multilevel"/>
    <w:tmpl w:val="00000013"/>
    <w:name w:val="WW8Num1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080712B4"/>
    <w:multiLevelType w:val="hybridMultilevel"/>
    <w:tmpl w:val="4342C47C"/>
    <w:lvl w:ilvl="0" w:tplc="FB6E5D28">
      <w:start w:val="5"/>
      <w:numFmt w:val="bullet"/>
      <w:lvlText w:val="•"/>
      <w:lvlJc w:val="left"/>
      <w:pPr>
        <w:ind w:left="1065" w:hanging="705"/>
      </w:pPr>
      <w:rPr>
        <w:rFonts w:ascii="Calibri" w:eastAsiaTheme="minorEastAsia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DE119E"/>
    <w:multiLevelType w:val="hybridMultilevel"/>
    <w:tmpl w:val="13086F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24B068A"/>
    <w:multiLevelType w:val="hybridMultilevel"/>
    <w:tmpl w:val="A4CEE3D4"/>
    <w:lvl w:ilvl="0" w:tplc="708E61C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3816F10"/>
    <w:multiLevelType w:val="multilevel"/>
    <w:tmpl w:val="27543240"/>
    <w:lvl w:ilvl="0">
      <w:start w:val="5"/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C8134C2"/>
    <w:multiLevelType w:val="hybridMultilevel"/>
    <w:tmpl w:val="E34A1EAC"/>
    <w:lvl w:ilvl="0" w:tplc="2AFA328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F7D40FC"/>
    <w:multiLevelType w:val="hybridMultilevel"/>
    <w:tmpl w:val="6AF015F4"/>
    <w:lvl w:ilvl="0" w:tplc="516AB8CC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9008FA5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892018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F15758"/>
    <w:multiLevelType w:val="hybridMultilevel"/>
    <w:tmpl w:val="C1543486"/>
    <w:lvl w:ilvl="0" w:tplc="516AB8CC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9008FA5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544AAF"/>
    <w:multiLevelType w:val="hybridMultilevel"/>
    <w:tmpl w:val="67E8946C"/>
    <w:lvl w:ilvl="0" w:tplc="7C7C2F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4724115"/>
    <w:multiLevelType w:val="multilevel"/>
    <w:tmpl w:val="5322B46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35E84FE6"/>
    <w:multiLevelType w:val="hybridMultilevel"/>
    <w:tmpl w:val="E9A891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DA3D67"/>
    <w:multiLevelType w:val="multilevel"/>
    <w:tmpl w:val="69820F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14F33EC"/>
    <w:multiLevelType w:val="hybridMultilevel"/>
    <w:tmpl w:val="4C90AE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3670113"/>
    <w:multiLevelType w:val="hybridMultilevel"/>
    <w:tmpl w:val="A36E43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6A0F2C"/>
    <w:multiLevelType w:val="multilevel"/>
    <w:tmpl w:val="F4DA002A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52957307"/>
    <w:multiLevelType w:val="hybridMultilevel"/>
    <w:tmpl w:val="33A6F328"/>
    <w:lvl w:ilvl="0" w:tplc="12B4F6D2">
      <w:start w:val="1"/>
      <w:numFmt w:val="decimal"/>
      <w:pStyle w:val="puntonivel1"/>
      <w:lvlText w:val="%1."/>
      <w:lvlJc w:val="left"/>
      <w:pPr>
        <w:ind w:left="360" w:hanging="360"/>
      </w:pPr>
      <w:rPr>
        <w:rFonts w:hint="default"/>
      </w:rPr>
    </w:lvl>
    <w:lvl w:ilvl="1" w:tplc="36E65D66">
      <w:start w:val="1"/>
      <w:numFmt w:val="lowerLetter"/>
      <w:pStyle w:val="titulonivel2"/>
      <w:lvlText w:val="%2."/>
      <w:lvlJc w:val="left"/>
      <w:pPr>
        <w:ind w:left="1080" w:hanging="360"/>
      </w:pPr>
    </w:lvl>
    <w:lvl w:ilvl="2" w:tplc="240A001B">
      <w:start w:val="1"/>
      <w:numFmt w:val="lowerRoman"/>
      <w:lvlText w:val="%3."/>
      <w:lvlJc w:val="right"/>
      <w:pPr>
        <w:ind w:left="1800" w:hanging="180"/>
      </w:pPr>
    </w:lvl>
    <w:lvl w:ilvl="3" w:tplc="240A000F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DCC3844"/>
    <w:multiLevelType w:val="hybridMultilevel"/>
    <w:tmpl w:val="0DF4A22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44042A3"/>
    <w:multiLevelType w:val="multilevel"/>
    <w:tmpl w:val="69820F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E80A5D"/>
    <w:multiLevelType w:val="multilevel"/>
    <w:tmpl w:val="69820F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F135FA"/>
    <w:multiLevelType w:val="hybridMultilevel"/>
    <w:tmpl w:val="9F286BBE"/>
    <w:lvl w:ilvl="0" w:tplc="3BFA760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092D4F"/>
    <w:multiLevelType w:val="multilevel"/>
    <w:tmpl w:val="69820F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5342F3"/>
    <w:multiLevelType w:val="multilevel"/>
    <w:tmpl w:val="27543240"/>
    <w:lvl w:ilvl="0">
      <w:start w:val="5"/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3721B5"/>
    <w:multiLevelType w:val="hybridMultilevel"/>
    <w:tmpl w:val="CCA208BA"/>
    <w:lvl w:ilvl="0" w:tplc="4C64F6DA">
      <w:start w:val="1"/>
      <w:numFmt w:val="lowerRoman"/>
      <w:lvlText w:val="%1."/>
      <w:lvlJc w:val="right"/>
      <w:pPr>
        <w:ind w:left="720" w:hanging="360"/>
      </w:pPr>
      <w:rPr>
        <w:b/>
        <w:i w:val="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D903EB"/>
    <w:multiLevelType w:val="hybridMultilevel"/>
    <w:tmpl w:val="01A0A93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1648967">
    <w:abstractNumId w:val="24"/>
  </w:num>
  <w:num w:numId="2" w16cid:durableId="1844197295">
    <w:abstractNumId w:val="23"/>
  </w:num>
  <w:num w:numId="3" w16cid:durableId="1071004162">
    <w:abstractNumId w:val="31"/>
  </w:num>
  <w:num w:numId="4" w16cid:durableId="353966836">
    <w:abstractNumId w:val="32"/>
  </w:num>
  <w:num w:numId="5" w16cid:durableId="433667607">
    <w:abstractNumId w:val="36"/>
  </w:num>
  <w:num w:numId="6" w16cid:durableId="2135249349">
    <w:abstractNumId w:val="20"/>
  </w:num>
  <w:num w:numId="7" w16cid:durableId="1779251030">
    <w:abstractNumId w:val="25"/>
  </w:num>
  <w:num w:numId="8" w16cid:durableId="1538736951">
    <w:abstractNumId w:val="18"/>
  </w:num>
  <w:num w:numId="9" w16cid:durableId="1091584625">
    <w:abstractNumId w:val="21"/>
  </w:num>
  <w:num w:numId="10" w16cid:durableId="1395932001">
    <w:abstractNumId w:val="38"/>
  </w:num>
  <w:num w:numId="11" w16cid:durableId="1117143744">
    <w:abstractNumId w:val="34"/>
  </w:num>
  <w:num w:numId="12" w16cid:durableId="687096470">
    <w:abstractNumId w:val="37"/>
  </w:num>
  <w:num w:numId="13" w16cid:durableId="774516055">
    <w:abstractNumId w:val="28"/>
  </w:num>
  <w:num w:numId="14" w16cid:durableId="1166169522">
    <w:abstractNumId w:val="35"/>
  </w:num>
  <w:num w:numId="15" w16cid:durableId="765343534">
    <w:abstractNumId w:val="22"/>
  </w:num>
  <w:num w:numId="16" w16cid:durableId="1575628033">
    <w:abstractNumId w:val="29"/>
  </w:num>
  <w:num w:numId="17" w16cid:durableId="1653942029">
    <w:abstractNumId w:val="39"/>
  </w:num>
  <w:num w:numId="18" w16cid:durableId="160491597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710882277">
    <w:abstractNumId w:val="27"/>
  </w:num>
  <w:num w:numId="20" w16cid:durableId="1780372800">
    <w:abstractNumId w:val="33"/>
  </w:num>
  <w:num w:numId="21" w16cid:durableId="930166615">
    <w:abstractNumId w:val="26"/>
  </w:num>
  <w:num w:numId="22" w16cid:durableId="337660929">
    <w:abstractNumId w:val="31"/>
  </w:num>
  <w:num w:numId="23" w16cid:durableId="113259591">
    <w:abstractNumId w:val="30"/>
  </w:num>
  <w:num w:numId="24" w16cid:durableId="1460030421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992754601">
    <w:abstractNumId w:val="1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rawingGridVerticalSpacing w:val="299"/>
  <w:displayHorizontalDrawingGridEvery w:val="0"/>
  <w:noPunctuationKerning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AutoShape 13"/>
        <o:r id="V:Rule2" type="connector" idref="#AutoShape 1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1AE3"/>
    <w:rsid w:val="0000453C"/>
    <w:rsid w:val="00004A2E"/>
    <w:rsid w:val="00004BD4"/>
    <w:rsid w:val="0000501B"/>
    <w:rsid w:val="00006B0E"/>
    <w:rsid w:val="00006B53"/>
    <w:rsid w:val="00006F87"/>
    <w:rsid w:val="00007258"/>
    <w:rsid w:val="00007499"/>
    <w:rsid w:val="00010FD1"/>
    <w:rsid w:val="0001114C"/>
    <w:rsid w:val="00011A03"/>
    <w:rsid w:val="0001235D"/>
    <w:rsid w:val="00012822"/>
    <w:rsid w:val="00012EDB"/>
    <w:rsid w:val="0001389D"/>
    <w:rsid w:val="00013A47"/>
    <w:rsid w:val="00013C51"/>
    <w:rsid w:val="000142C0"/>
    <w:rsid w:val="00015031"/>
    <w:rsid w:val="00015268"/>
    <w:rsid w:val="00015C59"/>
    <w:rsid w:val="0001638F"/>
    <w:rsid w:val="0001681D"/>
    <w:rsid w:val="000175D7"/>
    <w:rsid w:val="000201C1"/>
    <w:rsid w:val="00020C08"/>
    <w:rsid w:val="000215EC"/>
    <w:rsid w:val="0002183C"/>
    <w:rsid w:val="00021DA8"/>
    <w:rsid w:val="00022340"/>
    <w:rsid w:val="00022716"/>
    <w:rsid w:val="0002295D"/>
    <w:rsid w:val="000246B4"/>
    <w:rsid w:val="00025734"/>
    <w:rsid w:val="00025DCB"/>
    <w:rsid w:val="00027020"/>
    <w:rsid w:val="00027CAF"/>
    <w:rsid w:val="000308C6"/>
    <w:rsid w:val="00031036"/>
    <w:rsid w:val="00031059"/>
    <w:rsid w:val="00031C93"/>
    <w:rsid w:val="00032663"/>
    <w:rsid w:val="000332B6"/>
    <w:rsid w:val="00033592"/>
    <w:rsid w:val="00033E15"/>
    <w:rsid w:val="00035423"/>
    <w:rsid w:val="000360DF"/>
    <w:rsid w:val="000365B0"/>
    <w:rsid w:val="00037206"/>
    <w:rsid w:val="0003757F"/>
    <w:rsid w:val="000409DB"/>
    <w:rsid w:val="00041028"/>
    <w:rsid w:val="000412E8"/>
    <w:rsid w:val="00042218"/>
    <w:rsid w:val="0004280A"/>
    <w:rsid w:val="000432B8"/>
    <w:rsid w:val="00043C70"/>
    <w:rsid w:val="00047896"/>
    <w:rsid w:val="0005015B"/>
    <w:rsid w:val="000501CE"/>
    <w:rsid w:val="00051817"/>
    <w:rsid w:val="000518AD"/>
    <w:rsid w:val="00052380"/>
    <w:rsid w:val="000533F8"/>
    <w:rsid w:val="00054920"/>
    <w:rsid w:val="00054EA9"/>
    <w:rsid w:val="00055AA5"/>
    <w:rsid w:val="0005601A"/>
    <w:rsid w:val="00056241"/>
    <w:rsid w:val="000569C9"/>
    <w:rsid w:val="00056A7A"/>
    <w:rsid w:val="000570E0"/>
    <w:rsid w:val="0005730A"/>
    <w:rsid w:val="000578EC"/>
    <w:rsid w:val="000609F7"/>
    <w:rsid w:val="00060BAD"/>
    <w:rsid w:val="00061FCD"/>
    <w:rsid w:val="0006287E"/>
    <w:rsid w:val="00063FA1"/>
    <w:rsid w:val="0006448F"/>
    <w:rsid w:val="00064943"/>
    <w:rsid w:val="000651A1"/>
    <w:rsid w:val="00065556"/>
    <w:rsid w:val="000655DC"/>
    <w:rsid w:val="00066477"/>
    <w:rsid w:val="000676D8"/>
    <w:rsid w:val="00070E86"/>
    <w:rsid w:val="00070FE2"/>
    <w:rsid w:val="00071201"/>
    <w:rsid w:val="00072024"/>
    <w:rsid w:val="000727BB"/>
    <w:rsid w:val="00072AAE"/>
    <w:rsid w:val="00073543"/>
    <w:rsid w:val="000736C9"/>
    <w:rsid w:val="000741A6"/>
    <w:rsid w:val="0007423C"/>
    <w:rsid w:val="0007638C"/>
    <w:rsid w:val="000768E8"/>
    <w:rsid w:val="00077095"/>
    <w:rsid w:val="0007733F"/>
    <w:rsid w:val="0007783B"/>
    <w:rsid w:val="00077D14"/>
    <w:rsid w:val="00080AF4"/>
    <w:rsid w:val="00081EF3"/>
    <w:rsid w:val="00082B2D"/>
    <w:rsid w:val="000833A9"/>
    <w:rsid w:val="000836B7"/>
    <w:rsid w:val="00083FF7"/>
    <w:rsid w:val="0008522C"/>
    <w:rsid w:val="00085CF2"/>
    <w:rsid w:val="00085D1D"/>
    <w:rsid w:val="0008644E"/>
    <w:rsid w:val="000878C1"/>
    <w:rsid w:val="00087BA2"/>
    <w:rsid w:val="00087FFC"/>
    <w:rsid w:val="00090094"/>
    <w:rsid w:val="00090AA2"/>
    <w:rsid w:val="00090B4B"/>
    <w:rsid w:val="00090DC7"/>
    <w:rsid w:val="00090FEF"/>
    <w:rsid w:val="00091147"/>
    <w:rsid w:val="00092219"/>
    <w:rsid w:val="0009277D"/>
    <w:rsid w:val="00093700"/>
    <w:rsid w:val="00094A6D"/>
    <w:rsid w:val="00094AB0"/>
    <w:rsid w:val="0009501D"/>
    <w:rsid w:val="00095102"/>
    <w:rsid w:val="000957F4"/>
    <w:rsid w:val="00095E05"/>
    <w:rsid w:val="000964B7"/>
    <w:rsid w:val="00096668"/>
    <w:rsid w:val="00096AD9"/>
    <w:rsid w:val="00097A0C"/>
    <w:rsid w:val="000A0EA7"/>
    <w:rsid w:val="000A1C54"/>
    <w:rsid w:val="000A29FE"/>
    <w:rsid w:val="000A2FC7"/>
    <w:rsid w:val="000A308A"/>
    <w:rsid w:val="000A367F"/>
    <w:rsid w:val="000A4E1A"/>
    <w:rsid w:val="000A51DF"/>
    <w:rsid w:val="000A5CB9"/>
    <w:rsid w:val="000A5E31"/>
    <w:rsid w:val="000A6A9A"/>
    <w:rsid w:val="000A725F"/>
    <w:rsid w:val="000A74D8"/>
    <w:rsid w:val="000A7975"/>
    <w:rsid w:val="000A7A59"/>
    <w:rsid w:val="000B02C1"/>
    <w:rsid w:val="000B0456"/>
    <w:rsid w:val="000B0E96"/>
    <w:rsid w:val="000B1033"/>
    <w:rsid w:val="000B15D9"/>
    <w:rsid w:val="000B1633"/>
    <w:rsid w:val="000B1DD0"/>
    <w:rsid w:val="000B20ED"/>
    <w:rsid w:val="000B2282"/>
    <w:rsid w:val="000B3C20"/>
    <w:rsid w:val="000B3C24"/>
    <w:rsid w:val="000B3DAA"/>
    <w:rsid w:val="000B4639"/>
    <w:rsid w:val="000B481F"/>
    <w:rsid w:val="000B4FF5"/>
    <w:rsid w:val="000B5086"/>
    <w:rsid w:val="000B5130"/>
    <w:rsid w:val="000B557D"/>
    <w:rsid w:val="000B5C4B"/>
    <w:rsid w:val="000B7047"/>
    <w:rsid w:val="000B723F"/>
    <w:rsid w:val="000B7627"/>
    <w:rsid w:val="000B79AF"/>
    <w:rsid w:val="000C00A2"/>
    <w:rsid w:val="000C0905"/>
    <w:rsid w:val="000C1D83"/>
    <w:rsid w:val="000C1FBC"/>
    <w:rsid w:val="000C214A"/>
    <w:rsid w:val="000C330D"/>
    <w:rsid w:val="000C4325"/>
    <w:rsid w:val="000C55D1"/>
    <w:rsid w:val="000C561B"/>
    <w:rsid w:val="000C563D"/>
    <w:rsid w:val="000C7AB1"/>
    <w:rsid w:val="000D0B11"/>
    <w:rsid w:val="000D0F6C"/>
    <w:rsid w:val="000D18B5"/>
    <w:rsid w:val="000D40B3"/>
    <w:rsid w:val="000D485B"/>
    <w:rsid w:val="000D4AED"/>
    <w:rsid w:val="000D5718"/>
    <w:rsid w:val="000D5C28"/>
    <w:rsid w:val="000D61DA"/>
    <w:rsid w:val="000D7E5D"/>
    <w:rsid w:val="000E10CE"/>
    <w:rsid w:val="000E1DD0"/>
    <w:rsid w:val="000E1EFF"/>
    <w:rsid w:val="000E207A"/>
    <w:rsid w:val="000E2225"/>
    <w:rsid w:val="000E2B25"/>
    <w:rsid w:val="000E2B53"/>
    <w:rsid w:val="000E2C73"/>
    <w:rsid w:val="000E32D4"/>
    <w:rsid w:val="000E39C3"/>
    <w:rsid w:val="000E489D"/>
    <w:rsid w:val="000E4A5D"/>
    <w:rsid w:val="000E6553"/>
    <w:rsid w:val="000E738C"/>
    <w:rsid w:val="000E7D90"/>
    <w:rsid w:val="000F1EF5"/>
    <w:rsid w:val="000F2503"/>
    <w:rsid w:val="000F2589"/>
    <w:rsid w:val="000F2A99"/>
    <w:rsid w:val="000F2B74"/>
    <w:rsid w:val="000F3210"/>
    <w:rsid w:val="000F3589"/>
    <w:rsid w:val="000F3A87"/>
    <w:rsid w:val="000F3C2B"/>
    <w:rsid w:val="000F4007"/>
    <w:rsid w:val="000F58AB"/>
    <w:rsid w:val="000F657E"/>
    <w:rsid w:val="000F6CB6"/>
    <w:rsid w:val="000F77C9"/>
    <w:rsid w:val="000F7F8A"/>
    <w:rsid w:val="00100686"/>
    <w:rsid w:val="0010201E"/>
    <w:rsid w:val="0010206C"/>
    <w:rsid w:val="00102CD5"/>
    <w:rsid w:val="0010371C"/>
    <w:rsid w:val="001048F6"/>
    <w:rsid w:val="00104B10"/>
    <w:rsid w:val="00104F00"/>
    <w:rsid w:val="00105212"/>
    <w:rsid w:val="00105709"/>
    <w:rsid w:val="00105C3C"/>
    <w:rsid w:val="00105E10"/>
    <w:rsid w:val="00105FF2"/>
    <w:rsid w:val="0010650F"/>
    <w:rsid w:val="00106C94"/>
    <w:rsid w:val="001108E7"/>
    <w:rsid w:val="00110AD7"/>
    <w:rsid w:val="001117DD"/>
    <w:rsid w:val="001126A2"/>
    <w:rsid w:val="00113458"/>
    <w:rsid w:val="001134CC"/>
    <w:rsid w:val="00115935"/>
    <w:rsid w:val="0011658B"/>
    <w:rsid w:val="00116A1E"/>
    <w:rsid w:val="00116F86"/>
    <w:rsid w:val="0011777D"/>
    <w:rsid w:val="001204BE"/>
    <w:rsid w:val="00120996"/>
    <w:rsid w:val="00120B30"/>
    <w:rsid w:val="00121213"/>
    <w:rsid w:val="00121809"/>
    <w:rsid w:val="00121A4E"/>
    <w:rsid w:val="001220A3"/>
    <w:rsid w:val="00122546"/>
    <w:rsid w:val="001229E9"/>
    <w:rsid w:val="00122BF4"/>
    <w:rsid w:val="0012373B"/>
    <w:rsid w:val="00123B45"/>
    <w:rsid w:val="00123E37"/>
    <w:rsid w:val="00124478"/>
    <w:rsid w:val="00124D76"/>
    <w:rsid w:val="0012529F"/>
    <w:rsid w:val="0012551B"/>
    <w:rsid w:val="00125E08"/>
    <w:rsid w:val="001262A3"/>
    <w:rsid w:val="00126D74"/>
    <w:rsid w:val="0012786D"/>
    <w:rsid w:val="001306C5"/>
    <w:rsid w:val="0013098C"/>
    <w:rsid w:val="00130EA6"/>
    <w:rsid w:val="00131517"/>
    <w:rsid w:val="00131C5E"/>
    <w:rsid w:val="00132887"/>
    <w:rsid w:val="00132EBB"/>
    <w:rsid w:val="00133C23"/>
    <w:rsid w:val="001345E8"/>
    <w:rsid w:val="00134A5F"/>
    <w:rsid w:val="00134AEC"/>
    <w:rsid w:val="00134B9D"/>
    <w:rsid w:val="00134EF5"/>
    <w:rsid w:val="00134FAC"/>
    <w:rsid w:val="00136125"/>
    <w:rsid w:val="0013621D"/>
    <w:rsid w:val="0013629D"/>
    <w:rsid w:val="00136762"/>
    <w:rsid w:val="00137A37"/>
    <w:rsid w:val="001402E6"/>
    <w:rsid w:val="001407AB"/>
    <w:rsid w:val="00140F9A"/>
    <w:rsid w:val="001417D2"/>
    <w:rsid w:val="001421AC"/>
    <w:rsid w:val="001423C9"/>
    <w:rsid w:val="0014241B"/>
    <w:rsid w:val="00142F65"/>
    <w:rsid w:val="00143ECA"/>
    <w:rsid w:val="00143F02"/>
    <w:rsid w:val="001442BB"/>
    <w:rsid w:val="0014526B"/>
    <w:rsid w:val="00145C52"/>
    <w:rsid w:val="00146803"/>
    <w:rsid w:val="0014776B"/>
    <w:rsid w:val="00150F75"/>
    <w:rsid w:val="001515B6"/>
    <w:rsid w:val="00151E9E"/>
    <w:rsid w:val="0015229A"/>
    <w:rsid w:val="0015233D"/>
    <w:rsid w:val="00152626"/>
    <w:rsid w:val="001527A5"/>
    <w:rsid w:val="001532E1"/>
    <w:rsid w:val="00153316"/>
    <w:rsid w:val="001537D7"/>
    <w:rsid w:val="0015413A"/>
    <w:rsid w:val="00154D77"/>
    <w:rsid w:val="00154D89"/>
    <w:rsid w:val="0015521F"/>
    <w:rsid w:val="00155979"/>
    <w:rsid w:val="00155F8F"/>
    <w:rsid w:val="00156300"/>
    <w:rsid w:val="00156349"/>
    <w:rsid w:val="0015696A"/>
    <w:rsid w:val="00157767"/>
    <w:rsid w:val="00157AA2"/>
    <w:rsid w:val="00157C25"/>
    <w:rsid w:val="0016000C"/>
    <w:rsid w:val="001613C6"/>
    <w:rsid w:val="00161403"/>
    <w:rsid w:val="001615F2"/>
    <w:rsid w:val="001619B2"/>
    <w:rsid w:val="00162102"/>
    <w:rsid w:val="0016254E"/>
    <w:rsid w:val="00163B66"/>
    <w:rsid w:val="00163C91"/>
    <w:rsid w:val="00163DFB"/>
    <w:rsid w:val="001641BF"/>
    <w:rsid w:val="00165B61"/>
    <w:rsid w:val="00166010"/>
    <w:rsid w:val="0016605B"/>
    <w:rsid w:val="0016657F"/>
    <w:rsid w:val="00166A58"/>
    <w:rsid w:val="00167085"/>
    <w:rsid w:val="0016745A"/>
    <w:rsid w:val="00167807"/>
    <w:rsid w:val="00170069"/>
    <w:rsid w:val="001700CF"/>
    <w:rsid w:val="00170548"/>
    <w:rsid w:val="00170BF4"/>
    <w:rsid w:val="00170C11"/>
    <w:rsid w:val="00172EDB"/>
    <w:rsid w:val="0017373F"/>
    <w:rsid w:val="001749EB"/>
    <w:rsid w:val="00174D45"/>
    <w:rsid w:val="00175DD0"/>
    <w:rsid w:val="001769F8"/>
    <w:rsid w:val="00176ACC"/>
    <w:rsid w:val="00177489"/>
    <w:rsid w:val="00177956"/>
    <w:rsid w:val="00177DBA"/>
    <w:rsid w:val="00177F38"/>
    <w:rsid w:val="001806E8"/>
    <w:rsid w:val="00180E3E"/>
    <w:rsid w:val="0018186C"/>
    <w:rsid w:val="001820F5"/>
    <w:rsid w:val="00183A91"/>
    <w:rsid w:val="0018490C"/>
    <w:rsid w:val="00184E07"/>
    <w:rsid w:val="00185814"/>
    <w:rsid w:val="00187300"/>
    <w:rsid w:val="00187AF8"/>
    <w:rsid w:val="00190064"/>
    <w:rsid w:val="0019160C"/>
    <w:rsid w:val="00191A25"/>
    <w:rsid w:val="00192C81"/>
    <w:rsid w:val="00193088"/>
    <w:rsid w:val="001932F9"/>
    <w:rsid w:val="001933DF"/>
    <w:rsid w:val="001942AA"/>
    <w:rsid w:val="001942C9"/>
    <w:rsid w:val="001957B7"/>
    <w:rsid w:val="0019581D"/>
    <w:rsid w:val="0019585C"/>
    <w:rsid w:val="00196C8B"/>
    <w:rsid w:val="001A053C"/>
    <w:rsid w:val="001A1321"/>
    <w:rsid w:val="001A19D0"/>
    <w:rsid w:val="001A3206"/>
    <w:rsid w:val="001A38B9"/>
    <w:rsid w:val="001A414C"/>
    <w:rsid w:val="001A4882"/>
    <w:rsid w:val="001A48AB"/>
    <w:rsid w:val="001A4D3B"/>
    <w:rsid w:val="001A53B7"/>
    <w:rsid w:val="001A5EBC"/>
    <w:rsid w:val="001A6B1D"/>
    <w:rsid w:val="001A6D25"/>
    <w:rsid w:val="001A7193"/>
    <w:rsid w:val="001A72DF"/>
    <w:rsid w:val="001A782B"/>
    <w:rsid w:val="001B00F4"/>
    <w:rsid w:val="001B064A"/>
    <w:rsid w:val="001B0CFF"/>
    <w:rsid w:val="001B1297"/>
    <w:rsid w:val="001B1766"/>
    <w:rsid w:val="001B1D3F"/>
    <w:rsid w:val="001B20E1"/>
    <w:rsid w:val="001B222C"/>
    <w:rsid w:val="001B2664"/>
    <w:rsid w:val="001B2FDA"/>
    <w:rsid w:val="001B3874"/>
    <w:rsid w:val="001B414C"/>
    <w:rsid w:val="001B42F6"/>
    <w:rsid w:val="001B4D96"/>
    <w:rsid w:val="001B4FBD"/>
    <w:rsid w:val="001B5403"/>
    <w:rsid w:val="001B57EC"/>
    <w:rsid w:val="001B5DDE"/>
    <w:rsid w:val="001B6BC0"/>
    <w:rsid w:val="001B6CDA"/>
    <w:rsid w:val="001B77CB"/>
    <w:rsid w:val="001C02CD"/>
    <w:rsid w:val="001C1E44"/>
    <w:rsid w:val="001C23A3"/>
    <w:rsid w:val="001C29AD"/>
    <w:rsid w:val="001C2B1C"/>
    <w:rsid w:val="001C329A"/>
    <w:rsid w:val="001C3BA9"/>
    <w:rsid w:val="001C40DE"/>
    <w:rsid w:val="001C44C2"/>
    <w:rsid w:val="001C4668"/>
    <w:rsid w:val="001C5157"/>
    <w:rsid w:val="001C5EE4"/>
    <w:rsid w:val="001C6831"/>
    <w:rsid w:val="001C6D90"/>
    <w:rsid w:val="001C7614"/>
    <w:rsid w:val="001D052F"/>
    <w:rsid w:val="001D0CC6"/>
    <w:rsid w:val="001D2545"/>
    <w:rsid w:val="001D2B3A"/>
    <w:rsid w:val="001D33A4"/>
    <w:rsid w:val="001D3D06"/>
    <w:rsid w:val="001D4171"/>
    <w:rsid w:val="001D4DDB"/>
    <w:rsid w:val="001D5097"/>
    <w:rsid w:val="001D5219"/>
    <w:rsid w:val="001D595F"/>
    <w:rsid w:val="001D6CBE"/>
    <w:rsid w:val="001E008D"/>
    <w:rsid w:val="001E03FA"/>
    <w:rsid w:val="001E08F4"/>
    <w:rsid w:val="001E1E94"/>
    <w:rsid w:val="001E22EF"/>
    <w:rsid w:val="001E2B3A"/>
    <w:rsid w:val="001E2C41"/>
    <w:rsid w:val="001E2DE8"/>
    <w:rsid w:val="001E3CC1"/>
    <w:rsid w:val="001E4639"/>
    <w:rsid w:val="001E6623"/>
    <w:rsid w:val="001E6815"/>
    <w:rsid w:val="001E68C7"/>
    <w:rsid w:val="001E6DCF"/>
    <w:rsid w:val="001E6E04"/>
    <w:rsid w:val="001E7522"/>
    <w:rsid w:val="001E758E"/>
    <w:rsid w:val="001E7697"/>
    <w:rsid w:val="001F02B1"/>
    <w:rsid w:val="001F0484"/>
    <w:rsid w:val="001F064E"/>
    <w:rsid w:val="001F0FB8"/>
    <w:rsid w:val="001F18D8"/>
    <w:rsid w:val="001F18D9"/>
    <w:rsid w:val="001F1AE5"/>
    <w:rsid w:val="001F1B60"/>
    <w:rsid w:val="001F272C"/>
    <w:rsid w:val="001F2A6E"/>
    <w:rsid w:val="001F2D44"/>
    <w:rsid w:val="001F2F64"/>
    <w:rsid w:val="001F3169"/>
    <w:rsid w:val="001F3AE9"/>
    <w:rsid w:val="001F4E91"/>
    <w:rsid w:val="001F5059"/>
    <w:rsid w:val="001F5AF4"/>
    <w:rsid w:val="001F787D"/>
    <w:rsid w:val="001F7E72"/>
    <w:rsid w:val="001F7EB6"/>
    <w:rsid w:val="002002BE"/>
    <w:rsid w:val="00201C3A"/>
    <w:rsid w:val="00202378"/>
    <w:rsid w:val="0020387F"/>
    <w:rsid w:val="0020411C"/>
    <w:rsid w:val="00204503"/>
    <w:rsid w:val="00206880"/>
    <w:rsid w:val="00207607"/>
    <w:rsid w:val="00207EB6"/>
    <w:rsid w:val="002116A6"/>
    <w:rsid w:val="00212099"/>
    <w:rsid w:val="00212E7B"/>
    <w:rsid w:val="002133F3"/>
    <w:rsid w:val="002135ED"/>
    <w:rsid w:val="00214506"/>
    <w:rsid w:val="00214ED3"/>
    <w:rsid w:val="00214EEA"/>
    <w:rsid w:val="00215043"/>
    <w:rsid w:val="00215133"/>
    <w:rsid w:val="00215EFE"/>
    <w:rsid w:val="00215F14"/>
    <w:rsid w:val="00216B71"/>
    <w:rsid w:val="00216C22"/>
    <w:rsid w:val="002178DE"/>
    <w:rsid w:val="00217932"/>
    <w:rsid w:val="00220EA2"/>
    <w:rsid w:val="002216B1"/>
    <w:rsid w:val="00221A4B"/>
    <w:rsid w:val="00221AA9"/>
    <w:rsid w:val="00222249"/>
    <w:rsid w:val="002244E2"/>
    <w:rsid w:val="0022502F"/>
    <w:rsid w:val="00225A0A"/>
    <w:rsid w:val="00225BF1"/>
    <w:rsid w:val="00226255"/>
    <w:rsid w:val="002264C4"/>
    <w:rsid w:val="00227273"/>
    <w:rsid w:val="002316AF"/>
    <w:rsid w:val="002320EA"/>
    <w:rsid w:val="00232FC1"/>
    <w:rsid w:val="002334C2"/>
    <w:rsid w:val="00233830"/>
    <w:rsid w:val="00233E6D"/>
    <w:rsid w:val="00234811"/>
    <w:rsid w:val="00234CDF"/>
    <w:rsid w:val="00236BB0"/>
    <w:rsid w:val="0023788B"/>
    <w:rsid w:val="00237CFD"/>
    <w:rsid w:val="00241E51"/>
    <w:rsid w:val="00242D03"/>
    <w:rsid w:val="002430C6"/>
    <w:rsid w:val="002439DF"/>
    <w:rsid w:val="00243E7C"/>
    <w:rsid w:val="00244608"/>
    <w:rsid w:val="00244719"/>
    <w:rsid w:val="00245173"/>
    <w:rsid w:val="00245176"/>
    <w:rsid w:val="00246298"/>
    <w:rsid w:val="00246833"/>
    <w:rsid w:val="00246E48"/>
    <w:rsid w:val="0024747F"/>
    <w:rsid w:val="002476D9"/>
    <w:rsid w:val="002501FE"/>
    <w:rsid w:val="0025152E"/>
    <w:rsid w:val="0025466C"/>
    <w:rsid w:val="00254A36"/>
    <w:rsid w:val="00254A7B"/>
    <w:rsid w:val="00254DE6"/>
    <w:rsid w:val="002551F3"/>
    <w:rsid w:val="002553AD"/>
    <w:rsid w:val="0025567F"/>
    <w:rsid w:val="00255D98"/>
    <w:rsid w:val="00257619"/>
    <w:rsid w:val="002577D3"/>
    <w:rsid w:val="00257848"/>
    <w:rsid w:val="002608D7"/>
    <w:rsid w:val="00260B69"/>
    <w:rsid w:val="00261CD7"/>
    <w:rsid w:val="002620F4"/>
    <w:rsid w:val="002622F5"/>
    <w:rsid w:val="00262659"/>
    <w:rsid w:val="00262B3B"/>
    <w:rsid w:val="00262B63"/>
    <w:rsid w:val="00264161"/>
    <w:rsid w:val="00264A22"/>
    <w:rsid w:val="00264C63"/>
    <w:rsid w:val="00265019"/>
    <w:rsid w:val="002651E3"/>
    <w:rsid w:val="0026676B"/>
    <w:rsid w:val="00266DE5"/>
    <w:rsid w:val="00267647"/>
    <w:rsid w:val="002707A0"/>
    <w:rsid w:val="002712A6"/>
    <w:rsid w:val="002712E3"/>
    <w:rsid w:val="002729E5"/>
    <w:rsid w:val="0027309D"/>
    <w:rsid w:val="002741AF"/>
    <w:rsid w:val="00274442"/>
    <w:rsid w:val="0027518A"/>
    <w:rsid w:val="00276F48"/>
    <w:rsid w:val="00277EF0"/>
    <w:rsid w:val="00280897"/>
    <w:rsid w:val="00281001"/>
    <w:rsid w:val="0028121C"/>
    <w:rsid w:val="0028142A"/>
    <w:rsid w:val="002828CA"/>
    <w:rsid w:val="0028305A"/>
    <w:rsid w:val="002843CA"/>
    <w:rsid w:val="00285678"/>
    <w:rsid w:val="002856CF"/>
    <w:rsid w:val="00285959"/>
    <w:rsid w:val="0028598C"/>
    <w:rsid w:val="0028604F"/>
    <w:rsid w:val="00286629"/>
    <w:rsid w:val="00286A47"/>
    <w:rsid w:val="00287496"/>
    <w:rsid w:val="00287511"/>
    <w:rsid w:val="0028797B"/>
    <w:rsid w:val="00287CDB"/>
    <w:rsid w:val="00290002"/>
    <w:rsid w:val="00290F10"/>
    <w:rsid w:val="00290FBB"/>
    <w:rsid w:val="00292024"/>
    <w:rsid w:val="00292C9B"/>
    <w:rsid w:val="00294192"/>
    <w:rsid w:val="002945D9"/>
    <w:rsid w:val="00294C03"/>
    <w:rsid w:val="00295494"/>
    <w:rsid w:val="00296F54"/>
    <w:rsid w:val="002972A5"/>
    <w:rsid w:val="00297D9E"/>
    <w:rsid w:val="002A000D"/>
    <w:rsid w:val="002A0C1D"/>
    <w:rsid w:val="002A1D74"/>
    <w:rsid w:val="002A1DEE"/>
    <w:rsid w:val="002A2185"/>
    <w:rsid w:val="002A2235"/>
    <w:rsid w:val="002A2752"/>
    <w:rsid w:val="002A2DEC"/>
    <w:rsid w:val="002A2F36"/>
    <w:rsid w:val="002A3C76"/>
    <w:rsid w:val="002A3FDE"/>
    <w:rsid w:val="002A4E3C"/>
    <w:rsid w:val="002A5281"/>
    <w:rsid w:val="002A5C1F"/>
    <w:rsid w:val="002A6797"/>
    <w:rsid w:val="002A6DE3"/>
    <w:rsid w:val="002B0B69"/>
    <w:rsid w:val="002B153A"/>
    <w:rsid w:val="002B591C"/>
    <w:rsid w:val="002B727E"/>
    <w:rsid w:val="002B75A0"/>
    <w:rsid w:val="002B76ED"/>
    <w:rsid w:val="002C00E6"/>
    <w:rsid w:val="002C0352"/>
    <w:rsid w:val="002C0B73"/>
    <w:rsid w:val="002C1187"/>
    <w:rsid w:val="002C1804"/>
    <w:rsid w:val="002C2DBF"/>
    <w:rsid w:val="002C2E89"/>
    <w:rsid w:val="002C2F0E"/>
    <w:rsid w:val="002C32C8"/>
    <w:rsid w:val="002C3C10"/>
    <w:rsid w:val="002C4184"/>
    <w:rsid w:val="002C4645"/>
    <w:rsid w:val="002C4B57"/>
    <w:rsid w:val="002C543D"/>
    <w:rsid w:val="002C6030"/>
    <w:rsid w:val="002C619E"/>
    <w:rsid w:val="002C65EC"/>
    <w:rsid w:val="002C6C46"/>
    <w:rsid w:val="002C6EB9"/>
    <w:rsid w:val="002C78C3"/>
    <w:rsid w:val="002D146C"/>
    <w:rsid w:val="002D1F50"/>
    <w:rsid w:val="002D22D5"/>
    <w:rsid w:val="002D2BA7"/>
    <w:rsid w:val="002D2ED5"/>
    <w:rsid w:val="002D3114"/>
    <w:rsid w:val="002D3426"/>
    <w:rsid w:val="002D39FE"/>
    <w:rsid w:val="002D41DE"/>
    <w:rsid w:val="002D4A8F"/>
    <w:rsid w:val="002D50FD"/>
    <w:rsid w:val="002D51E4"/>
    <w:rsid w:val="002D5BDB"/>
    <w:rsid w:val="002D5D88"/>
    <w:rsid w:val="002D5EB2"/>
    <w:rsid w:val="002D65A0"/>
    <w:rsid w:val="002D6940"/>
    <w:rsid w:val="002D796C"/>
    <w:rsid w:val="002E07C8"/>
    <w:rsid w:val="002E0CE5"/>
    <w:rsid w:val="002E0EC3"/>
    <w:rsid w:val="002E1AEF"/>
    <w:rsid w:val="002E2414"/>
    <w:rsid w:val="002E2719"/>
    <w:rsid w:val="002E2957"/>
    <w:rsid w:val="002E3636"/>
    <w:rsid w:val="002E3BD5"/>
    <w:rsid w:val="002E4951"/>
    <w:rsid w:val="002E4ABD"/>
    <w:rsid w:val="002E570D"/>
    <w:rsid w:val="002E5A8F"/>
    <w:rsid w:val="002E5C55"/>
    <w:rsid w:val="002F0961"/>
    <w:rsid w:val="002F102B"/>
    <w:rsid w:val="002F1347"/>
    <w:rsid w:val="002F15FA"/>
    <w:rsid w:val="002F1B12"/>
    <w:rsid w:val="002F1C4B"/>
    <w:rsid w:val="002F20DE"/>
    <w:rsid w:val="002F233A"/>
    <w:rsid w:val="002F3465"/>
    <w:rsid w:val="002F35D0"/>
    <w:rsid w:val="002F3A96"/>
    <w:rsid w:val="002F3D81"/>
    <w:rsid w:val="002F4592"/>
    <w:rsid w:val="002F48C0"/>
    <w:rsid w:val="002F4F6C"/>
    <w:rsid w:val="002F52FF"/>
    <w:rsid w:val="002F558B"/>
    <w:rsid w:val="002F55B8"/>
    <w:rsid w:val="002F5689"/>
    <w:rsid w:val="002F5B23"/>
    <w:rsid w:val="002F5BFB"/>
    <w:rsid w:val="002F5CE8"/>
    <w:rsid w:val="002F61DF"/>
    <w:rsid w:val="002F62E4"/>
    <w:rsid w:val="002F6353"/>
    <w:rsid w:val="002F6C2C"/>
    <w:rsid w:val="002F6F44"/>
    <w:rsid w:val="002F7244"/>
    <w:rsid w:val="0030124E"/>
    <w:rsid w:val="00301C9E"/>
    <w:rsid w:val="00301D0A"/>
    <w:rsid w:val="00301D1D"/>
    <w:rsid w:val="003024C3"/>
    <w:rsid w:val="00303F14"/>
    <w:rsid w:val="00304818"/>
    <w:rsid w:val="00306E72"/>
    <w:rsid w:val="0030793D"/>
    <w:rsid w:val="00307B1F"/>
    <w:rsid w:val="00307D15"/>
    <w:rsid w:val="0031008F"/>
    <w:rsid w:val="003104C9"/>
    <w:rsid w:val="00310F8F"/>
    <w:rsid w:val="00311B0B"/>
    <w:rsid w:val="00311EC0"/>
    <w:rsid w:val="00311F2F"/>
    <w:rsid w:val="0031227F"/>
    <w:rsid w:val="00312437"/>
    <w:rsid w:val="00312AB7"/>
    <w:rsid w:val="003147CB"/>
    <w:rsid w:val="00316748"/>
    <w:rsid w:val="0031677E"/>
    <w:rsid w:val="00316BE3"/>
    <w:rsid w:val="00316BFC"/>
    <w:rsid w:val="003175E2"/>
    <w:rsid w:val="003178C8"/>
    <w:rsid w:val="00317AE4"/>
    <w:rsid w:val="00320608"/>
    <w:rsid w:val="00320CC3"/>
    <w:rsid w:val="00321454"/>
    <w:rsid w:val="003217C5"/>
    <w:rsid w:val="0032253E"/>
    <w:rsid w:val="00323520"/>
    <w:rsid w:val="00323C42"/>
    <w:rsid w:val="00323D2B"/>
    <w:rsid w:val="0032433C"/>
    <w:rsid w:val="00325290"/>
    <w:rsid w:val="00325D84"/>
    <w:rsid w:val="00326778"/>
    <w:rsid w:val="00330B9F"/>
    <w:rsid w:val="00330F4A"/>
    <w:rsid w:val="003313F3"/>
    <w:rsid w:val="00331552"/>
    <w:rsid w:val="003318FA"/>
    <w:rsid w:val="00331C5A"/>
    <w:rsid w:val="00331F51"/>
    <w:rsid w:val="00332408"/>
    <w:rsid w:val="00334788"/>
    <w:rsid w:val="00334792"/>
    <w:rsid w:val="00334CC2"/>
    <w:rsid w:val="00335CE7"/>
    <w:rsid w:val="00336421"/>
    <w:rsid w:val="00337268"/>
    <w:rsid w:val="003408E1"/>
    <w:rsid w:val="00341300"/>
    <w:rsid w:val="003415FF"/>
    <w:rsid w:val="00341D63"/>
    <w:rsid w:val="00342BA6"/>
    <w:rsid w:val="00343B28"/>
    <w:rsid w:val="00345A65"/>
    <w:rsid w:val="00347730"/>
    <w:rsid w:val="00350E6B"/>
    <w:rsid w:val="003515AE"/>
    <w:rsid w:val="0035164C"/>
    <w:rsid w:val="00352432"/>
    <w:rsid w:val="00352693"/>
    <w:rsid w:val="003526FB"/>
    <w:rsid w:val="00352B98"/>
    <w:rsid w:val="00352FB8"/>
    <w:rsid w:val="00353091"/>
    <w:rsid w:val="003533A1"/>
    <w:rsid w:val="00353D80"/>
    <w:rsid w:val="00354991"/>
    <w:rsid w:val="00354B0C"/>
    <w:rsid w:val="00354E5E"/>
    <w:rsid w:val="00355C30"/>
    <w:rsid w:val="0035688B"/>
    <w:rsid w:val="003572C6"/>
    <w:rsid w:val="00357B30"/>
    <w:rsid w:val="00357CD7"/>
    <w:rsid w:val="00357FE8"/>
    <w:rsid w:val="00360F25"/>
    <w:rsid w:val="00361411"/>
    <w:rsid w:val="00362012"/>
    <w:rsid w:val="00362548"/>
    <w:rsid w:val="0036284E"/>
    <w:rsid w:val="0036317C"/>
    <w:rsid w:val="003632A4"/>
    <w:rsid w:val="00365172"/>
    <w:rsid w:val="003651E2"/>
    <w:rsid w:val="00365242"/>
    <w:rsid w:val="003660E7"/>
    <w:rsid w:val="0036646A"/>
    <w:rsid w:val="00366947"/>
    <w:rsid w:val="00366F02"/>
    <w:rsid w:val="00367FE6"/>
    <w:rsid w:val="0037034E"/>
    <w:rsid w:val="00370679"/>
    <w:rsid w:val="003716C7"/>
    <w:rsid w:val="00372D02"/>
    <w:rsid w:val="00373626"/>
    <w:rsid w:val="00375CF8"/>
    <w:rsid w:val="00375DFC"/>
    <w:rsid w:val="003761E5"/>
    <w:rsid w:val="00377C58"/>
    <w:rsid w:val="00377DF9"/>
    <w:rsid w:val="0038133A"/>
    <w:rsid w:val="0038331A"/>
    <w:rsid w:val="003852B1"/>
    <w:rsid w:val="0038564B"/>
    <w:rsid w:val="00385B06"/>
    <w:rsid w:val="00386022"/>
    <w:rsid w:val="003873B8"/>
    <w:rsid w:val="00387756"/>
    <w:rsid w:val="0039048A"/>
    <w:rsid w:val="003905E0"/>
    <w:rsid w:val="003908CA"/>
    <w:rsid w:val="00390AEC"/>
    <w:rsid w:val="00393DB1"/>
    <w:rsid w:val="003942B2"/>
    <w:rsid w:val="00394615"/>
    <w:rsid w:val="00394AFB"/>
    <w:rsid w:val="00394BC5"/>
    <w:rsid w:val="00395B66"/>
    <w:rsid w:val="00396828"/>
    <w:rsid w:val="00396DA8"/>
    <w:rsid w:val="00397099"/>
    <w:rsid w:val="003A0080"/>
    <w:rsid w:val="003A016A"/>
    <w:rsid w:val="003A040B"/>
    <w:rsid w:val="003A1407"/>
    <w:rsid w:val="003A30EA"/>
    <w:rsid w:val="003A3577"/>
    <w:rsid w:val="003A3A99"/>
    <w:rsid w:val="003A5103"/>
    <w:rsid w:val="003A59F5"/>
    <w:rsid w:val="003A6CFD"/>
    <w:rsid w:val="003A6FA5"/>
    <w:rsid w:val="003A71B0"/>
    <w:rsid w:val="003A73D5"/>
    <w:rsid w:val="003A7AE7"/>
    <w:rsid w:val="003B03F1"/>
    <w:rsid w:val="003B08AF"/>
    <w:rsid w:val="003B0B56"/>
    <w:rsid w:val="003B0CF2"/>
    <w:rsid w:val="003B11A7"/>
    <w:rsid w:val="003B291A"/>
    <w:rsid w:val="003B2A6B"/>
    <w:rsid w:val="003B2C66"/>
    <w:rsid w:val="003B2F64"/>
    <w:rsid w:val="003B30DD"/>
    <w:rsid w:val="003B5308"/>
    <w:rsid w:val="003B5BF7"/>
    <w:rsid w:val="003B6126"/>
    <w:rsid w:val="003B6666"/>
    <w:rsid w:val="003B67E1"/>
    <w:rsid w:val="003B6DA4"/>
    <w:rsid w:val="003B6DC7"/>
    <w:rsid w:val="003B797B"/>
    <w:rsid w:val="003C12CC"/>
    <w:rsid w:val="003C2093"/>
    <w:rsid w:val="003C29AB"/>
    <w:rsid w:val="003C3460"/>
    <w:rsid w:val="003C52C7"/>
    <w:rsid w:val="003C5AA8"/>
    <w:rsid w:val="003C5CB3"/>
    <w:rsid w:val="003C6310"/>
    <w:rsid w:val="003C7271"/>
    <w:rsid w:val="003C78BC"/>
    <w:rsid w:val="003D0AA7"/>
    <w:rsid w:val="003D17F9"/>
    <w:rsid w:val="003D2E85"/>
    <w:rsid w:val="003D3079"/>
    <w:rsid w:val="003D36AD"/>
    <w:rsid w:val="003D39B0"/>
    <w:rsid w:val="003D3D1E"/>
    <w:rsid w:val="003D4200"/>
    <w:rsid w:val="003D4653"/>
    <w:rsid w:val="003D5691"/>
    <w:rsid w:val="003D698C"/>
    <w:rsid w:val="003D6A38"/>
    <w:rsid w:val="003D7029"/>
    <w:rsid w:val="003D78D3"/>
    <w:rsid w:val="003E4603"/>
    <w:rsid w:val="003E4678"/>
    <w:rsid w:val="003E4EE6"/>
    <w:rsid w:val="003E5278"/>
    <w:rsid w:val="003E547D"/>
    <w:rsid w:val="003E55F2"/>
    <w:rsid w:val="003E75CC"/>
    <w:rsid w:val="003F02D6"/>
    <w:rsid w:val="003F1F96"/>
    <w:rsid w:val="003F2588"/>
    <w:rsid w:val="003F2A46"/>
    <w:rsid w:val="003F337C"/>
    <w:rsid w:val="003F3E13"/>
    <w:rsid w:val="003F4833"/>
    <w:rsid w:val="003F520F"/>
    <w:rsid w:val="003F617A"/>
    <w:rsid w:val="003F6B00"/>
    <w:rsid w:val="003F6BB1"/>
    <w:rsid w:val="003F7989"/>
    <w:rsid w:val="003F79C2"/>
    <w:rsid w:val="003F7B5F"/>
    <w:rsid w:val="003F7C1C"/>
    <w:rsid w:val="0040009A"/>
    <w:rsid w:val="004005B1"/>
    <w:rsid w:val="004005C2"/>
    <w:rsid w:val="00400A5D"/>
    <w:rsid w:val="004012EA"/>
    <w:rsid w:val="004016E1"/>
    <w:rsid w:val="004026EB"/>
    <w:rsid w:val="0040288D"/>
    <w:rsid w:val="00402999"/>
    <w:rsid w:val="00403128"/>
    <w:rsid w:val="0040346C"/>
    <w:rsid w:val="004044F0"/>
    <w:rsid w:val="004051B7"/>
    <w:rsid w:val="0040627C"/>
    <w:rsid w:val="00406E90"/>
    <w:rsid w:val="00407490"/>
    <w:rsid w:val="00407E7A"/>
    <w:rsid w:val="00410149"/>
    <w:rsid w:val="004108F0"/>
    <w:rsid w:val="00411315"/>
    <w:rsid w:val="00411675"/>
    <w:rsid w:val="004117C9"/>
    <w:rsid w:val="00412BFB"/>
    <w:rsid w:val="00412D48"/>
    <w:rsid w:val="004134BB"/>
    <w:rsid w:val="00413C6B"/>
    <w:rsid w:val="0041449C"/>
    <w:rsid w:val="00414660"/>
    <w:rsid w:val="00414EAC"/>
    <w:rsid w:val="00415501"/>
    <w:rsid w:val="00417AC3"/>
    <w:rsid w:val="00417F7B"/>
    <w:rsid w:val="00420D2F"/>
    <w:rsid w:val="00421F78"/>
    <w:rsid w:val="00422385"/>
    <w:rsid w:val="0042261E"/>
    <w:rsid w:val="0042274E"/>
    <w:rsid w:val="00423219"/>
    <w:rsid w:val="00423E5E"/>
    <w:rsid w:val="00425B09"/>
    <w:rsid w:val="00425EB4"/>
    <w:rsid w:val="004265BC"/>
    <w:rsid w:val="00426780"/>
    <w:rsid w:val="00426BC0"/>
    <w:rsid w:val="00430080"/>
    <w:rsid w:val="00430E90"/>
    <w:rsid w:val="00430FDD"/>
    <w:rsid w:val="004319F5"/>
    <w:rsid w:val="00432216"/>
    <w:rsid w:val="0043248E"/>
    <w:rsid w:val="0043290E"/>
    <w:rsid w:val="004330B6"/>
    <w:rsid w:val="004336EF"/>
    <w:rsid w:val="00436327"/>
    <w:rsid w:val="00436495"/>
    <w:rsid w:val="00436C4D"/>
    <w:rsid w:val="00437176"/>
    <w:rsid w:val="00440A50"/>
    <w:rsid w:val="004414BC"/>
    <w:rsid w:val="004418EF"/>
    <w:rsid w:val="00444192"/>
    <w:rsid w:val="004462BD"/>
    <w:rsid w:val="00446588"/>
    <w:rsid w:val="004467D6"/>
    <w:rsid w:val="00446B4B"/>
    <w:rsid w:val="00446E7C"/>
    <w:rsid w:val="0044712C"/>
    <w:rsid w:val="00447E00"/>
    <w:rsid w:val="00447ECF"/>
    <w:rsid w:val="00447F79"/>
    <w:rsid w:val="004507BD"/>
    <w:rsid w:val="0045139A"/>
    <w:rsid w:val="00452B8E"/>
    <w:rsid w:val="00452D62"/>
    <w:rsid w:val="0045301C"/>
    <w:rsid w:val="0045370E"/>
    <w:rsid w:val="004537AA"/>
    <w:rsid w:val="004538A7"/>
    <w:rsid w:val="00455E2C"/>
    <w:rsid w:val="00456185"/>
    <w:rsid w:val="004563DE"/>
    <w:rsid w:val="00457076"/>
    <w:rsid w:val="004575A7"/>
    <w:rsid w:val="004578FF"/>
    <w:rsid w:val="00457DC8"/>
    <w:rsid w:val="00460402"/>
    <w:rsid w:val="00460576"/>
    <w:rsid w:val="0046136F"/>
    <w:rsid w:val="00461449"/>
    <w:rsid w:val="004617F2"/>
    <w:rsid w:val="00461C3F"/>
    <w:rsid w:val="004620CE"/>
    <w:rsid w:val="0046238B"/>
    <w:rsid w:val="00462A33"/>
    <w:rsid w:val="00463597"/>
    <w:rsid w:val="00464521"/>
    <w:rsid w:val="0046538A"/>
    <w:rsid w:val="004654F0"/>
    <w:rsid w:val="00465525"/>
    <w:rsid w:val="00466373"/>
    <w:rsid w:val="00466B56"/>
    <w:rsid w:val="00466B7D"/>
    <w:rsid w:val="00466B9E"/>
    <w:rsid w:val="00466C68"/>
    <w:rsid w:val="004677ED"/>
    <w:rsid w:val="00467DAB"/>
    <w:rsid w:val="004713FD"/>
    <w:rsid w:val="00471535"/>
    <w:rsid w:val="00471EBC"/>
    <w:rsid w:val="00472918"/>
    <w:rsid w:val="00472B4B"/>
    <w:rsid w:val="0047319F"/>
    <w:rsid w:val="00473FD3"/>
    <w:rsid w:val="0047431B"/>
    <w:rsid w:val="004752B4"/>
    <w:rsid w:val="00476DCC"/>
    <w:rsid w:val="00476F6C"/>
    <w:rsid w:val="0047715A"/>
    <w:rsid w:val="00477769"/>
    <w:rsid w:val="00477995"/>
    <w:rsid w:val="00480988"/>
    <w:rsid w:val="0048198D"/>
    <w:rsid w:val="00482674"/>
    <w:rsid w:val="00483240"/>
    <w:rsid w:val="00483828"/>
    <w:rsid w:val="00484C42"/>
    <w:rsid w:val="00486D46"/>
    <w:rsid w:val="004871D4"/>
    <w:rsid w:val="00487607"/>
    <w:rsid w:val="00487BB3"/>
    <w:rsid w:val="00490235"/>
    <w:rsid w:val="004907F8"/>
    <w:rsid w:val="00492420"/>
    <w:rsid w:val="00492821"/>
    <w:rsid w:val="004932F3"/>
    <w:rsid w:val="004939A2"/>
    <w:rsid w:val="00493A6C"/>
    <w:rsid w:val="00493D85"/>
    <w:rsid w:val="0049486D"/>
    <w:rsid w:val="0049500D"/>
    <w:rsid w:val="00497C7E"/>
    <w:rsid w:val="004A018F"/>
    <w:rsid w:val="004A0E57"/>
    <w:rsid w:val="004A15FC"/>
    <w:rsid w:val="004A19FA"/>
    <w:rsid w:val="004A36CC"/>
    <w:rsid w:val="004A3A39"/>
    <w:rsid w:val="004A41A1"/>
    <w:rsid w:val="004A525E"/>
    <w:rsid w:val="004A56FB"/>
    <w:rsid w:val="004A600B"/>
    <w:rsid w:val="004A61CA"/>
    <w:rsid w:val="004A6F72"/>
    <w:rsid w:val="004A786D"/>
    <w:rsid w:val="004B07F3"/>
    <w:rsid w:val="004B0ADE"/>
    <w:rsid w:val="004B0BE5"/>
    <w:rsid w:val="004B1993"/>
    <w:rsid w:val="004B20C6"/>
    <w:rsid w:val="004B21E9"/>
    <w:rsid w:val="004B28C5"/>
    <w:rsid w:val="004B2DE5"/>
    <w:rsid w:val="004B31C9"/>
    <w:rsid w:val="004B39C0"/>
    <w:rsid w:val="004B4A0E"/>
    <w:rsid w:val="004B4A67"/>
    <w:rsid w:val="004B525C"/>
    <w:rsid w:val="004B619F"/>
    <w:rsid w:val="004B6C63"/>
    <w:rsid w:val="004B77FC"/>
    <w:rsid w:val="004B7B7A"/>
    <w:rsid w:val="004B7C85"/>
    <w:rsid w:val="004C185E"/>
    <w:rsid w:val="004C2009"/>
    <w:rsid w:val="004C23F7"/>
    <w:rsid w:val="004C2B64"/>
    <w:rsid w:val="004C2E4D"/>
    <w:rsid w:val="004C2EF0"/>
    <w:rsid w:val="004C3060"/>
    <w:rsid w:val="004C4E58"/>
    <w:rsid w:val="004C5426"/>
    <w:rsid w:val="004C5715"/>
    <w:rsid w:val="004C5EC2"/>
    <w:rsid w:val="004C6134"/>
    <w:rsid w:val="004C7620"/>
    <w:rsid w:val="004C7D71"/>
    <w:rsid w:val="004D055E"/>
    <w:rsid w:val="004D073E"/>
    <w:rsid w:val="004D09F8"/>
    <w:rsid w:val="004D0E6D"/>
    <w:rsid w:val="004D246A"/>
    <w:rsid w:val="004D365C"/>
    <w:rsid w:val="004D57AB"/>
    <w:rsid w:val="004D5F70"/>
    <w:rsid w:val="004D67F1"/>
    <w:rsid w:val="004D7866"/>
    <w:rsid w:val="004D7B1D"/>
    <w:rsid w:val="004D7FA3"/>
    <w:rsid w:val="004E02DD"/>
    <w:rsid w:val="004E091E"/>
    <w:rsid w:val="004E1331"/>
    <w:rsid w:val="004E2746"/>
    <w:rsid w:val="004E2DC2"/>
    <w:rsid w:val="004E3416"/>
    <w:rsid w:val="004E5691"/>
    <w:rsid w:val="004E5E84"/>
    <w:rsid w:val="004E60EB"/>
    <w:rsid w:val="004E6C39"/>
    <w:rsid w:val="004F174F"/>
    <w:rsid w:val="004F4B1E"/>
    <w:rsid w:val="004F4C0B"/>
    <w:rsid w:val="004F4FF3"/>
    <w:rsid w:val="004F5968"/>
    <w:rsid w:val="0050021D"/>
    <w:rsid w:val="005003C1"/>
    <w:rsid w:val="005007C6"/>
    <w:rsid w:val="00500D0B"/>
    <w:rsid w:val="00500D98"/>
    <w:rsid w:val="00500F42"/>
    <w:rsid w:val="00501DC9"/>
    <w:rsid w:val="005021CB"/>
    <w:rsid w:val="00502BE3"/>
    <w:rsid w:val="00502F62"/>
    <w:rsid w:val="00503EC2"/>
    <w:rsid w:val="005049BC"/>
    <w:rsid w:val="00505892"/>
    <w:rsid w:val="00505B18"/>
    <w:rsid w:val="00505C54"/>
    <w:rsid w:val="00506935"/>
    <w:rsid w:val="00506BB5"/>
    <w:rsid w:val="00506BBC"/>
    <w:rsid w:val="005076E8"/>
    <w:rsid w:val="00507F2B"/>
    <w:rsid w:val="0051050C"/>
    <w:rsid w:val="00511597"/>
    <w:rsid w:val="005117E6"/>
    <w:rsid w:val="00512159"/>
    <w:rsid w:val="005128E4"/>
    <w:rsid w:val="00512A84"/>
    <w:rsid w:val="00513631"/>
    <w:rsid w:val="00513DB9"/>
    <w:rsid w:val="00513FB6"/>
    <w:rsid w:val="00514A12"/>
    <w:rsid w:val="00514C97"/>
    <w:rsid w:val="00515473"/>
    <w:rsid w:val="00515882"/>
    <w:rsid w:val="0051615F"/>
    <w:rsid w:val="005162A1"/>
    <w:rsid w:val="0051655D"/>
    <w:rsid w:val="005171CA"/>
    <w:rsid w:val="005173F5"/>
    <w:rsid w:val="005179A0"/>
    <w:rsid w:val="00517BEC"/>
    <w:rsid w:val="00520AE4"/>
    <w:rsid w:val="005211A1"/>
    <w:rsid w:val="00522459"/>
    <w:rsid w:val="00522D24"/>
    <w:rsid w:val="00522EB9"/>
    <w:rsid w:val="0052359E"/>
    <w:rsid w:val="00524E80"/>
    <w:rsid w:val="0052587A"/>
    <w:rsid w:val="00526C29"/>
    <w:rsid w:val="00526D91"/>
    <w:rsid w:val="00527C6C"/>
    <w:rsid w:val="005312DA"/>
    <w:rsid w:val="00532EBF"/>
    <w:rsid w:val="00532FBF"/>
    <w:rsid w:val="00533195"/>
    <w:rsid w:val="005334D4"/>
    <w:rsid w:val="0053416B"/>
    <w:rsid w:val="005341A5"/>
    <w:rsid w:val="00534CBE"/>
    <w:rsid w:val="005356AF"/>
    <w:rsid w:val="00535B17"/>
    <w:rsid w:val="005400ED"/>
    <w:rsid w:val="00540994"/>
    <w:rsid w:val="00541D19"/>
    <w:rsid w:val="005428AC"/>
    <w:rsid w:val="005435A6"/>
    <w:rsid w:val="00543955"/>
    <w:rsid w:val="00543A80"/>
    <w:rsid w:val="00543EDC"/>
    <w:rsid w:val="00544322"/>
    <w:rsid w:val="005469E4"/>
    <w:rsid w:val="00546F8D"/>
    <w:rsid w:val="00547661"/>
    <w:rsid w:val="00550550"/>
    <w:rsid w:val="005506FB"/>
    <w:rsid w:val="00551011"/>
    <w:rsid w:val="00551088"/>
    <w:rsid w:val="005522BF"/>
    <w:rsid w:val="00552711"/>
    <w:rsid w:val="00552EBD"/>
    <w:rsid w:val="005530C4"/>
    <w:rsid w:val="00553731"/>
    <w:rsid w:val="00553922"/>
    <w:rsid w:val="00554272"/>
    <w:rsid w:val="00554729"/>
    <w:rsid w:val="00557316"/>
    <w:rsid w:val="00557F97"/>
    <w:rsid w:val="0056029B"/>
    <w:rsid w:val="0056083B"/>
    <w:rsid w:val="00560B12"/>
    <w:rsid w:val="00560C89"/>
    <w:rsid w:val="00561348"/>
    <w:rsid w:val="005626DE"/>
    <w:rsid w:val="00562FB0"/>
    <w:rsid w:val="0056422A"/>
    <w:rsid w:val="00564D33"/>
    <w:rsid w:val="00565412"/>
    <w:rsid w:val="005707FA"/>
    <w:rsid w:val="00570E22"/>
    <w:rsid w:val="00571758"/>
    <w:rsid w:val="005717D2"/>
    <w:rsid w:val="00571E3F"/>
    <w:rsid w:val="00572735"/>
    <w:rsid w:val="00573495"/>
    <w:rsid w:val="00573772"/>
    <w:rsid w:val="0057418F"/>
    <w:rsid w:val="00574D73"/>
    <w:rsid w:val="00574EE5"/>
    <w:rsid w:val="00575A88"/>
    <w:rsid w:val="0057694D"/>
    <w:rsid w:val="00577216"/>
    <w:rsid w:val="00577853"/>
    <w:rsid w:val="00580687"/>
    <w:rsid w:val="00582931"/>
    <w:rsid w:val="00583FC5"/>
    <w:rsid w:val="00584C99"/>
    <w:rsid w:val="00584E2E"/>
    <w:rsid w:val="0058502E"/>
    <w:rsid w:val="0058530F"/>
    <w:rsid w:val="00586154"/>
    <w:rsid w:val="00590CF9"/>
    <w:rsid w:val="00591271"/>
    <w:rsid w:val="00592310"/>
    <w:rsid w:val="0059237B"/>
    <w:rsid w:val="00592DF3"/>
    <w:rsid w:val="005933CB"/>
    <w:rsid w:val="00593924"/>
    <w:rsid w:val="0059477D"/>
    <w:rsid w:val="00594A9F"/>
    <w:rsid w:val="00595448"/>
    <w:rsid w:val="005956B0"/>
    <w:rsid w:val="005961EA"/>
    <w:rsid w:val="00596B38"/>
    <w:rsid w:val="00597416"/>
    <w:rsid w:val="00597E04"/>
    <w:rsid w:val="00597EEE"/>
    <w:rsid w:val="00597FC0"/>
    <w:rsid w:val="00597FFE"/>
    <w:rsid w:val="005A0B4A"/>
    <w:rsid w:val="005A18F2"/>
    <w:rsid w:val="005A1B52"/>
    <w:rsid w:val="005A1E53"/>
    <w:rsid w:val="005A21A7"/>
    <w:rsid w:val="005A38AD"/>
    <w:rsid w:val="005A42FB"/>
    <w:rsid w:val="005A4954"/>
    <w:rsid w:val="005A59B3"/>
    <w:rsid w:val="005A5E4E"/>
    <w:rsid w:val="005A6864"/>
    <w:rsid w:val="005A6881"/>
    <w:rsid w:val="005A7973"/>
    <w:rsid w:val="005B02BE"/>
    <w:rsid w:val="005B059F"/>
    <w:rsid w:val="005B14EA"/>
    <w:rsid w:val="005B2287"/>
    <w:rsid w:val="005B3469"/>
    <w:rsid w:val="005B429A"/>
    <w:rsid w:val="005B5EDB"/>
    <w:rsid w:val="005B6930"/>
    <w:rsid w:val="005B7F3E"/>
    <w:rsid w:val="005C003F"/>
    <w:rsid w:val="005C0740"/>
    <w:rsid w:val="005C07F2"/>
    <w:rsid w:val="005C11F9"/>
    <w:rsid w:val="005C1DB2"/>
    <w:rsid w:val="005C2B0C"/>
    <w:rsid w:val="005C30EF"/>
    <w:rsid w:val="005C372E"/>
    <w:rsid w:val="005C38E5"/>
    <w:rsid w:val="005C5620"/>
    <w:rsid w:val="005C568B"/>
    <w:rsid w:val="005C5CF6"/>
    <w:rsid w:val="005C6653"/>
    <w:rsid w:val="005C77E3"/>
    <w:rsid w:val="005D04CD"/>
    <w:rsid w:val="005D0698"/>
    <w:rsid w:val="005D0816"/>
    <w:rsid w:val="005D0A75"/>
    <w:rsid w:val="005D22C4"/>
    <w:rsid w:val="005D2942"/>
    <w:rsid w:val="005D3483"/>
    <w:rsid w:val="005D373B"/>
    <w:rsid w:val="005D4DD3"/>
    <w:rsid w:val="005D67F2"/>
    <w:rsid w:val="005D6D24"/>
    <w:rsid w:val="005D770D"/>
    <w:rsid w:val="005D7B5F"/>
    <w:rsid w:val="005D7C7B"/>
    <w:rsid w:val="005D7EC0"/>
    <w:rsid w:val="005E0E4F"/>
    <w:rsid w:val="005E12A5"/>
    <w:rsid w:val="005E1642"/>
    <w:rsid w:val="005E2956"/>
    <w:rsid w:val="005E2973"/>
    <w:rsid w:val="005E364B"/>
    <w:rsid w:val="005E3983"/>
    <w:rsid w:val="005E5970"/>
    <w:rsid w:val="005E5A06"/>
    <w:rsid w:val="005E5F1D"/>
    <w:rsid w:val="005E68B0"/>
    <w:rsid w:val="005E713B"/>
    <w:rsid w:val="005E7463"/>
    <w:rsid w:val="005E7651"/>
    <w:rsid w:val="005F0104"/>
    <w:rsid w:val="005F03C6"/>
    <w:rsid w:val="005F0649"/>
    <w:rsid w:val="005F395B"/>
    <w:rsid w:val="005F39FB"/>
    <w:rsid w:val="005F468C"/>
    <w:rsid w:val="005F470B"/>
    <w:rsid w:val="005F516A"/>
    <w:rsid w:val="005F528E"/>
    <w:rsid w:val="005F546F"/>
    <w:rsid w:val="005F57DE"/>
    <w:rsid w:val="005F6E11"/>
    <w:rsid w:val="005F6E6D"/>
    <w:rsid w:val="005F70C9"/>
    <w:rsid w:val="005F76D4"/>
    <w:rsid w:val="006004F9"/>
    <w:rsid w:val="0060065A"/>
    <w:rsid w:val="0060089D"/>
    <w:rsid w:val="006009A6"/>
    <w:rsid w:val="00601870"/>
    <w:rsid w:val="00601F8D"/>
    <w:rsid w:val="0060279A"/>
    <w:rsid w:val="00602F44"/>
    <w:rsid w:val="00605410"/>
    <w:rsid w:val="006054DF"/>
    <w:rsid w:val="006055FF"/>
    <w:rsid w:val="00607103"/>
    <w:rsid w:val="00607C83"/>
    <w:rsid w:val="00610304"/>
    <w:rsid w:val="006103A7"/>
    <w:rsid w:val="00610A4C"/>
    <w:rsid w:val="00610B0B"/>
    <w:rsid w:val="00612138"/>
    <w:rsid w:val="006121FB"/>
    <w:rsid w:val="00612721"/>
    <w:rsid w:val="00612FA1"/>
    <w:rsid w:val="00613094"/>
    <w:rsid w:val="0061376D"/>
    <w:rsid w:val="00613E5E"/>
    <w:rsid w:val="00613FC0"/>
    <w:rsid w:val="00614A6E"/>
    <w:rsid w:val="00614F01"/>
    <w:rsid w:val="006151BC"/>
    <w:rsid w:val="006154EB"/>
    <w:rsid w:val="00615A9C"/>
    <w:rsid w:val="00616636"/>
    <w:rsid w:val="006167D9"/>
    <w:rsid w:val="00616913"/>
    <w:rsid w:val="00617AF9"/>
    <w:rsid w:val="00617C18"/>
    <w:rsid w:val="00620C08"/>
    <w:rsid w:val="00621CCA"/>
    <w:rsid w:val="00621D41"/>
    <w:rsid w:val="006232FF"/>
    <w:rsid w:val="00623E43"/>
    <w:rsid w:val="00625AA4"/>
    <w:rsid w:val="006260D0"/>
    <w:rsid w:val="00626804"/>
    <w:rsid w:val="006275EE"/>
    <w:rsid w:val="00627C53"/>
    <w:rsid w:val="00630168"/>
    <w:rsid w:val="00630665"/>
    <w:rsid w:val="006308B7"/>
    <w:rsid w:val="00631DA1"/>
    <w:rsid w:val="006320CE"/>
    <w:rsid w:val="00633212"/>
    <w:rsid w:val="00633C67"/>
    <w:rsid w:val="00633DAA"/>
    <w:rsid w:val="006343C3"/>
    <w:rsid w:val="006344EB"/>
    <w:rsid w:val="00634ACE"/>
    <w:rsid w:val="00634F4C"/>
    <w:rsid w:val="006359C4"/>
    <w:rsid w:val="00636968"/>
    <w:rsid w:val="006370C3"/>
    <w:rsid w:val="00637437"/>
    <w:rsid w:val="00637668"/>
    <w:rsid w:val="00637B52"/>
    <w:rsid w:val="0064096F"/>
    <w:rsid w:val="00640B74"/>
    <w:rsid w:val="00640F29"/>
    <w:rsid w:val="00641560"/>
    <w:rsid w:val="00641CC6"/>
    <w:rsid w:val="006439E5"/>
    <w:rsid w:val="00644D2A"/>
    <w:rsid w:val="00645ECD"/>
    <w:rsid w:val="006463D5"/>
    <w:rsid w:val="00646AFA"/>
    <w:rsid w:val="006474DC"/>
    <w:rsid w:val="0064779D"/>
    <w:rsid w:val="00647A61"/>
    <w:rsid w:val="00647D44"/>
    <w:rsid w:val="00647FCC"/>
    <w:rsid w:val="00650141"/>
    <w:rsid w:val="006508F1"/>
    <w:rsid w:val="00650C7A"/>
    <w:rsid w:val="006521D1"/>
    <w:rsid w:val="0065247C"/>
    <w:rsid w:val="00653129"/>
    <w:rsid w:val="00653EDC"/>
    <w:rsid w:val="00653F33"/>
    <w:rsid w:val="0065489D"/>
    <w:rsid w:val="0065495D"/>
    <w:rsid w:val="00654C71"/>
    <w:rsid w:val="00654CDD"/>
    <w:rsid w:val="00654E2D"/>
    <w:rsid w:val="00656D78"/>
    <w:rsid w:val="00657403"/>
    <w:rsid w:val="00657B96"/>
    <w:rsid w:val="00657BED"/>
    <w:rsid w:val="006602C2"/>
    <w:rsid w:val="006608F3"/>
    <w:rsid w:val="00660E8F"/>
    <w:rsid w:val="006614C3"/>
    <w:rsid w:val="00661744"/>
    <w:rsid w:val="00662596"/>
    <w:rsid w:val="006625F9"/>
    <w:rsid w:val="0066302C"/>
    <w:rsid w:val="006634C8"/>
    <w:rsid w:val="00663719"/>
    <w:rsid w:val="00665FEA"/>
    <w:rsid w:val="00666351"/>
    <w:rsid w:val="006668AA"/>
    <w:rsid w:val="00666D00"/>
    <w:rsid w:val="00667529"/>
    <w:rsid w:val="006716A9"/>
    <w:rsid w:val="0067219E"/>
    <w:rsid w:val="006734D9"/>
    <w:rsid w:val="006739C8"/>
    <w:rsid w:val="00673D80"/>
    <w:rsid w:val="00673DA5"/>
    <w:rsid w:val="00674046"/>
    <w:rsid w:val="00674ABE"/>
    <w:rsid w:val="00675823"/>
    <w:rsid w:val="006758A9"/>
    <w:rsid w:val="006761CC"/>
    <w:rsid w:val="00676DF3"/>
    <w:rsid w:val="00676EF1"/>
    <w:rsid w:val="0067785F"/>
    <w:rsid w:val="00677DA0"/>
    <w:rsid w:val="00680159"/>
    <w:rsid w:val="006805A0"/>
    <w:rsid w:val="00680945"/>
    <w:rsid w:val="00680FA4"/>
    <w:rsid w:val="006810E1"/>
    <w:rsid w:val="00681C95"/>
    <w:rsid w:val="0068296C"/>
    <w:rsid w:val="006829B6"/>
    <w:rsid w:val="00682E11"/>
    <w:rsid w:val="006830B0"/>
    <w:rsid w:val="006830DB"/>
    <w:rsid w:val="0068399B"/>
    <w:rsid w:val="00683C07"/>
    <w:rsid w:val="00684688"/>
    <w:rsid w:val="00684D5B"/>
    <w:rsid w:val="006859DA"/>
    <w:rsid w:val="006865E8"/>
    <w:rsid w:val="006869ED"/>
    <w:rsid w:val="0068704B"/>
    <w:rsid w:val="006874FD"/>
    <w:rsid w:val="006879D2"/>
    <w:rsid w:val="00690499"/>
    <w:rsid w:val="0069077D"/>
    <w:rsid w:val="00690CDB"/>
    <w:rsid w:val="00690E3E"/>
    <w:rsid w:val="00692391"/>
    <w:rsid w:val="0069261A"/>
    <w:rsid w:val="00692C37"/>
    <w:rsid w:val="00692E26"/>
    <w:rsid w:val="006933FA"/>
    <w:rsid w:val="0069505E"/>
    <w:rsid w:val="00695A9F"/>
    <w:rsid w:val="00695E15"/>
    <w:rsid w:val="00696985"/>
    <w:rsid w:val="00696B61"/>
    <w:rsid w:val="0069745E"/>
    <w:rsid w:val="00697AB7"/>
    <w:rsid w:val="006A03E4"/>
    <w:rsid w:val="006A0846"/>
    <w:rsid w:val="006A12E9"/>
    <w:rsid w:val="006A2957"/>
    <w:rsid w:val="006A311D"/>
    <w:rsid w:val="006A3345"/>
    <w:rsid w:val="006A38A0"/>
    <w:rsid w:val="006A41E2"/>
    <w:rsid w:val="006A5093"/>
    <w:rsid w:val="006A520A"/>
    <w:rsid w:val="006A522D"/>
    <w:rsid w:val="006A54A4"/>
    <w:rsid w:val="006A609E"/>
    <w:rsid w:val="006A631A"/>
    <w:rsid w:val="006A6DBE"/>
    <w:rsid w:val="006B0331"/>
    <w:rsid w:val="006B0882"/>
    <w:rsid w:val="006B0A94"/>
    <w:rsid w:val="006B0C52"/>
    <w:rsid w:val="006B1785"/>
    <w:rsid w:val="006B1D62"/>
    <w:rsid w:val="006B1F25"/>
    <w:rsid w:val="006B23D2"/>
    <w:rsid w:val="006B3B35"/>
    <w:rsid w:val="006B44F0"/>
    <w:rsid w:val="006B4DD6"/>
    <w:rsid w:val="006B4F7E"/>
    <w:rsid w:val="006B51A3"/>
    <w:rsid w:val="006B53E9"/>
    <w:rsid w:val="006B7933"/>
    <w:rsid w:val="006C0BFE"/>
    <w:rsid w:val="006C0E4F"/>
    <w:rsid w:val="006C12E9"/>
    <w:rsid w:val="006C1548"/>
    <w:rsid w:val="006C16C7"/>
    <w:rsid w:val="006C2626"/>
    <w:rsid w:val="006C2FC2"/>
    <w:rsid w:val="006C3A69"/>
    <w:rsid w:val="006C3DB3"/>
    <w:rsid w:val="006C5385"/>
    <w:rsid w:val="006C62CB"/>
    <w:rsid w:val="006C6DB0"/>
    <w:rsid w:val="006C76F4"/>
    <w:rsid w:val="006C7F7F"/>
    <w:rsid w:val="006D0ACF"/>
    <w:rsid w:val="006D143D"/>
    <w:rsid w:val="006D1CA1"/>
    <w:rsid w:val="006D2430"/>
    <w:rsid w:val="006D2554"/>
    <w:rsid w:val="006D2FF2"/>
    <w:rsid w:val="006D33B4"/>
    <w:rsid w:val="006D3EAF"/>
    <w:rsid w:val="006D6AF5"/>
    <w:rsid w:val="006D709F"/>
    <w:rsid w:val="006E02A7"/>
    <w:rsid w:val="006E2776"/>
    <w:rsid w:val="006E2789"/>
    <w:rsid w:val="006E2A09"/>
    <w:rsid w:val="006E39BB"/>
    <w:rsid w:val="006E3C42"/>
    <w:rsid w:val="006E4387"/>
    <w:rsid w:val="006E497D"/>
    <w:rsid w:val="006E4AE1"/>
    <w:rsid w:val="006E5A3F"/>
    <w:rsid w:val="006E731F"/>
    <w:rsid w:val="006E7C79"/>
    <w:rsid w:val="006E7EB0"/>
    <w:rsid w:val="006F0C29"/>
    <w:rsid w:val="006F0F03"/>
    <w:rsid w:val="006F1285"/>
    <w:rsid w:val="006F3609"/>
    <w:rsid w:val="006F3877"/>
    <w:rsid w:val="006F3894"/>
    <w:rsid w:val="006F470B"/>
    <w:rsid w:val="006F4F6C"/>
    <w:rsid w:val="006F58DF"/>
    <w:rsid w:val="006F5B4E"/>
    <w:rsid w:val="006F5ECA"/>
    <w:rsid w:val="006F6717"/>
    <w:rsid w:val="006F79C4"/>
    <w:rsid w:val="006F7DDB"/>
    <w:rsid w:val="006F7E3A"/>
    <w:rsid w:val="00700AA9"/>
    <w:rsid w:val="007026B9"/>
    <w:rsid w:val="0070282D"/>
    <w:rsid w:val="0070292A"/>
    <w:rsid w:val="00703513"/>
    <w:rsid w:val="007050CF"/>
    <w:rsid w:val="007057B7"/>
    <w:rsid w:val="0070658D"/>
    <w:rsid w:val="00706BDA"/>
    <w:rsid w:val="00707172"/>
    <w:rsid w:val="007076AA"/>
    <w:rsid w:val="007108D1"/>
    <w:rsid w:val="00710F61"/>
    <w:rsid w:val="00711D66"/>
    <w:rsid w:val="00711DB7"/>
    <w:rsid w:val="00712EC0"/>
    <w:rsid w:val="0071319E"/>
    <w:rsid w:val="00713A1B"/>
    <w:rsid w:val="00713A6A"/>
    <w:rsid w:val="00713E11"/>
    <w:rsid w:val="00714104"/>
    <w:rsid w:val="00715964"/>
    <w:rsid w:val="007168CB"/>
    <w:rsid w:val="007176B7"/>
    <w:rsid w:val="007176EE"/>
    <w:rsid w:val="007177EF"/>
    <w:rsid w:val="00717966"/>
    <w:rsid w:val="00717CB5"/>
    <w:rsid w:val="0072040B"/>
    <w:rsid w:val="00720594"/>
    <w:rsid w:val="00720686"/>
    <w:rsid w:val="00720DBD"/>
    <w:rsid w:val="0072130D"/>
    <w:rsid w:val="00721539"/>
    <w:rsid w:val="00721A9F"/>
    <w:rsid w:val="0072221C"/>
    <w:rsid w:val="007229D9"/>
    <w:rsid w:val="00722DA2"/>
    <w:rsid w:val="0072328D"/>
    <w:rsid w:val="00723F4D"/>
    <w:rsid w:val="0072402D"/>
    <w:rsid w:val="007241AC"/>
    <w:rsid w:val="00724208"/>
    <w:rsid w:val="00724E33"/>
    <w:rsid w:val="007256E3"/>
    <w:rsid w:val="00725C35"/>
    <w:rsid w:val="00726A81"/>
    <w:rsid w:val="00727052"/>
    <w:rsid w:val="007314B3"/>
    <w:rsid w:val="007314E5"/>
    <w:rsid w:val="007327C9"/>
    <w:rsid w:val="00732A37"/>
    <w:rsid w:val="00733FE2"/>
    <w:rsid w:val="007344C1"/>
    <w:rsid w:val="00734BB8"/>
    <w:rsid w:val="0073547E"/>
    <w:rsid w:val="00736305"/>
    <w:rsid w:val="0073655F"/>
    <w:rsid w:val="007365EC"/>
    <w:rsid w:val="00736A9D"/>
    <w:rsid w:val="00737D96"/>
    <w:rsid w:val="00740A72"/>
    <w:rsid w:val="00742436"/>
    <w:rsid w:val="00742F86"/>
    <w:rsid w:val="00743EB0"/>
    <w:rsid w:val="00744168"/>
    <w:rsid w:val="00744ADF"/>
    <w:rsid w:val="007451A8"/>
    <w:rsid w:val="00745346"/>
    <w:rsid w:val="0074567A"/>
    <w:rsid w:val="00745F27"/>
    <w:rsid w:val="007464B2"/>
    <w:rsid w:val="007469C9"/>
    <w:rsid w:val="00746F69"/>
    <w:rsid w:val="0074707B"/>
    <w:rsid w:val="00750920"/>
    <w:rsid w:val="00752268"/>
    <w:rsid w:val="007522D1"/>
    <w:rsid w:val="00752355"/>
    <w:rsid w:val="007529AD"/>
    <w:rsid w:val="0075314F"/>
    <w:rsid w:val="00753472"/>
    <w:rsid w:val="00753BF6"/>
    <w:rsid w:val="007542C9"/>
    <w:rsid w:val="00754BBD"/>
    <w:rsid w:val="00754C99"/>
    <w:rsid w:val="00755256"/>
    <w:rsid w:val="00755B98"/>
    <w:rsid w:val="007570EF"/>
    <w:rsid w:val="007602AD"/>
    <w:rsid w:val="00760997"/>
    <w:rsid w:val="00760C25"/>
    <w:rsid w:val="00760CBA"/>
    <w:rsid w:val="00761700"/>
    <w:rsid w:val="00762377"/>
    <w:rsid w:val="00763B3D"/>
    <w:rsid w:val="00764BD2"/>
    <w:rsid w:val="00765E78"/>
    <w:rsid w:val="007664C9"/>
    <w:rsid w:val="007703A7"/>
    <w:rsid w:val="00770975"/>
    <w:rsid w:val="00770F51"/>
    <w:rsid w:val="00770F7F"/>
    <w:rsid w:val="00771B00"/>
    <w:rsid w:val="00771DD4"/>
    <w:rsid w:val="0077287C"/>
    <w:rsid w:val="0077291C"/>
    <w:rsid w:val="007742C2"/>
    <w:rsid w:val="00774B24"/>
    <w:rsid w:val="007751D3"/>
    <w:rsid w:val="00775369"/>
    <w:rsid w:val="00775814"/>
    <w:rsid w:val="00775A02"/>
    <w:rsid w:val="00775B54"/>
    <w:rsid w:val="00775B63"/>
    <w:rsid w:val="00776358"/>
    <w:rsid w:val="007777AA"/>
    <w:rsid w:val="00777A1E"/>
    <w:rsid w:val="00777CB4"/>
    <w:rsid w:val="00780528"/>
    <w:rsid w:val="00780929"/>
    <w:rsid w:val="00780A38"/>
    <w:rsid w:val="00780A95"/>
    <w:rsid w:val="007811FF"/>
    <w:rsid w:val="007816EB"/>
    <w:rsid w:val="00781D34"/>
    <w:rsid w:val="00782050"/>
    <w:rsid w:val="007823B4"/>
    <w:rsid w:val="007825E6"/>
    <w:rsid w:val="007830CD"/>
    <w:rsid w:val="007833B9"/>
    <w:rsid w:val="007838F0"/>
    <w:rsid w:val="00783D6D"/>
    <w:rsid w:val="007840DC"/>
    <w:rsid w:val="00784535"/>
    <w:rsid w:val="007847D7"/>
    <w:rsid w:val="00784A5C"/>
    <w:rsid w:val="00785B7C"/>
    <w:rsid w:val="0078609D"/>
    <w:rsid w:val="007861D0"/>
    <w:rsid w:val="007864DC"/>
    <w:rsid w:val="00786E97"/>
    <w:rsid w:val="00787BF3"/>
    <w:rsid w:val="007902A0"/>
    <w:rsid w:val="0079096D"/>
    <w:rsid w:val="00790B1E"/>
    <w:rsid w:val="007911DE"/>
    <w:rsid w:val="00791401"/>
    <w:rsid w:val="007926BB"/>
    <w:rsid w:val="00792E4F"/>
    <w:rsid w:val="00793342"/>
    <w:rsid w:val="007936A5"/>
    <w:rsid w:val="00793A28"/>
    <w:rsid w:val="00794241"/>
    <w:rsid w:val="007942BE"/>
    <w:rsid w:val="00794387"/>
    <w:rsid w:val="007948E2"/>
    <w:rsid w:val="00795CA2"/>
    <w:rsid w:val="0079660E"/>
    <w:rsid w:val="00797172"/>
    <w:rsid w:val="007A0582"/>
    <w:rsid w:val="007A1130"/>
    <w:rsid w:val="007A12F8"/>
    <w:rsid w:val="007A1633"/>
    <w:rsid w:val="007A1E27"/>
    <w:rsid w:val="007A2FCF"/>
    <w:rsid w:val="007A36CE"/>
    <w:rsid w:val="007A3EE4"/>
    <w:rsid w:val="007A4BA7"/>
    <w:rsid w:val="007A5EF9"/>
    <w:rsid w:val="007A64C1"/>
    <w:rsid w:val="007A6844"/>
    <w:rsid w:val="007A702A"/>
    <w:rsid w:val="007A771D"/>
    <w:rsid w:val="007B012F"/>
    <w:rsid w:val="007B0276"/>
    <w:rsid w:val="007B1D92"/>
    <w:rsid w:val="007B209A"/>
    <w:rsid w:val="007B2634"/>
    <w:rsid w:val="007B2892"/>
    <w:rsid w:val="007B3152"/>
    <w:rsid w:val="007B5FA0"/>
    <w:rsid w:val="007B6975"/>
    <w:rsid w:val="007C0DA9"/>
    <w:rsid w:val="007C1273"/>
    <w:rsid w:val="007C1491"/>
    <w:rsid w:val="007C25DC"/>
    <w:rsid w:val="007C26CF"/>
    <w:rsid w:val="007C35EF"/>
    <w:rsid w:val="007C393A"/>
    <w:rsid w:val="007C49BD"/>
    <w:rsid w:val="007C49E6"/>
    <w:rsid w:val="007C4D7B"/>
    <w:rsid w:val="007C5220"/>
    <w:rsid w:val="007C5520"/>
    <w:rsid w:val="007C74B2"/>
    <w:rsid w:val="007C7A5F"/>
    <w:rsid w:val="007D0679"/>
    <w:rsid w:val="007D0BBB"/>
    <w:rsid w:val="007D1E92"/>
    <w:rsid w:val="007D2036"/>
    <w:rsid w:val="007D2D9B"/>
    <w:rsid w:val="007D2F4F"/>
    <w:rsid w:val="007D5399"/>
    <w:rsid w:val="007D5438"/>
    <w:rsid w:val="007D584F"/>
    <w:rsid w:val="007D5A15"/>
    <w:rsid w:val="007D688D"/>
    <w:rsid w:val="007D6B35"/>
    <w:rsid w:val="007D7CF4"/>
    <w:rsid w:val="007D7F1D"/>
    <w:rsid w:val="007E1E08"/>
    <w:rsid w:val="007E2623"/>
    <w:rsid w:val="007E266B"/>
    <w:rsid w:val="007E456A"/>
    <w:rsid w:val="007E4625"/>
    <w:rsid w:val="007E5124"/>
    <w:rsid w:val="007E51DC"/>
    <w:rsid w:val="007E5651"/>
    <w:rsid w:val="007E56EB"/>
    <w:rsid w:val="007E59DC"/>
    <w:rsid w:val="007E5C31"/>
    <w:rsid w:val="007E5EA0"/>
    <w:rsid w:val="007E6278"/>
    <w:rsid w:val="007E6675"/>
    <w:rsid w:val="007E699D"/>
    <w:rsid w:val="007F0A59"/>
    <w:rsid w:val="007F14C2"/>
    <w:rsid w:val="007F22C9"/>
    <w:rsid w:val="007F3213"/>
    <w:rsid w:val="007F3592"/>
    <w:rsid w:val="007F3EDC"/>
    <w:rsid w:val="007F4411"/>
    <w:rsid w:val="007F4E08"/>
    <w:rsid w:val="007F5077"/>
    <w:rsid w:val="007F74AB"/>
    <w:rsid w:val="007F7CCB"/>
    <w:rsid w:val="008002BA"/>
    <w:rsid w:val="00800322"/>
    <w:rsid w:val="00800377"/>
    <w:rsid w:val="00800829"/>
    <w:rsid w:val="00800FA7"/>
    <w:rsid w:val="00801EE5"/>
    <w:rsid w:val="0080345D"/>
    <w:rsid w:val="00803D36"/>
    <w:rsid w:val="008040F2"/>
    <w:rsid w:val="0080483F"/>
    <w:rsid w:val="008049ED"/>
    <w:rsid w:val="0080506C"/>
    <w:rsid w:val="00805B59"/>
    <w:rsid w:val="00805E85"/>
    <w:rsid w:val="008067BD"/>
    <w:rsid w:val="00806B68"/>
    <w:rsid w:val="00806DAB"/>
    <w:rsid w:val="00811059"/>
    <w:rsid w:val="0081131D"/>
    <w:rsid w:val="008124FE"/>
    <w:rsid w:val="00813AD4"/>
    <w:rsid w:val="00813B43"/>
    <w:rsid w:val="00813E15"/>
    <w:rsid w:val="00814AA8"/>
    <w:rsid w:val="008151A6"/>
    <w:rsid w:val="00815353"/>
    <w:rsid w:val="0081669C"/>
    <w:rsid w:val="00816715"/>
    <w:rsid w:val="00816C48"/>
    <w:rsid w:val="00816DA4"/>
    <w:rsid w:val="008200D3"/>
    <w:rsid w:val="00820E5D"/>
    <w:rsid w:val="00820FFB"/>
    <w:rsid w:val="00821B4C"/>
    <w:rsid w:val="00822A8E"/>
    <w:rsid w:val="00822C6C"/>
    <w:rsid w:val="008248EA"/>
    <w:rsid w:val="00824D25"/>
    <w:rsid w:val="00824D3D"/>
    <w:rsid w:val="00825864"/>
    <w:rsid w:val="00827606"/>
    <w:rsid w:val="00827C89"/>
    <w:rsid w:val="00827D67"/>
    <w:rsid w:val="00827D69"/>
    <w:rsid w:val="00827FE4"/>
    <w:rsid w:val="008301A3"/>
    <w:rsid w:val="00831111"/>
    <w:rsid w:val="00832D73"/>
    <w:rsid w:val="00833380"/>
    <w:rsid w:val="00833461"/>
    <w:rsid w:val="00834D98"/>
    <w:rsid w:val="008351B7"/>
    <w:rsid w:val="008351C8"/>
    <w:rsid w:val="008351C9"/>
    <w:rsid w:val="00836631"/>
    <w:rsid w:val="008370ED"/>
    <w:rsid w:val="0083729C"/>
    <w:rsid w:val="00840AE2"/>
    <w:rsid w:val="00841B6E"/>
    <w:rsid w:val="00841D5B"/>
    <w:rsid w:val="00841D9F"/>
    <w:rsid w:val="008424F6"/>
    <w:rsid w:val="00842E6B"/>
    <w:rsid w:val="0084321F"/>
    <w:rsid w:val="00843359"/>
    <w:rsid w:val="0084373B"/>
    <w:rsid w:val="008438AB"/>
    <w:rsid w:val="00843F6B"/>
    <w:rsid w:val="0084400A"/>
    <w:rsid w:val="0084488F"/>
    <w:rsid w:val="00844C3E"/>
    <w:rsid w:val="008453C0"/>
    <w:rsid w:val="00845F10"/>
    <w:rsid w:val="0084603E"/>
    <w:rsid w:val="00846CF9"/>
    <w:rsid w:val="008477D5"/>
    <w:rsid w:val="00847BC9"/>
    <w:rsid w:val="00850375"/>
    <w:rsid w:val="008503A2"/>
    <w:rsid w:val="00851562"/>
    <w:rsid w:val="00851893"/>
    <w:rsid w:val="00851D98"/>
    <w:rsid w:val="00851FB8"/>
    <w:rsid w:val="00852FC8"/>
    <w:rsid w:val="00853355"/>
    <w:rsid w:val="00854726"/>
    <w:rsid w:val="00855D8C"/>
    <w:rsid w:val="0085601E"/>
    <w:rsid w:val="00856062"/>
    <w:rsid w:val="00856563"/>
    <w:rsid w:val="00856ADB"/>
    <w:rsid w:val="00857313"/>
    <w:rsid w:val="00860877"/>
    <w:rsid w:val="00861DEE"/>
    <w:rsid w:val="00863244"/>
    <w:rsid w:val="00863871"/>
    <w:rsid w:val="00863FD7"/>
    <w:rsid w:val="0086483D"/>
    <w:rsid w:val="00864906"/>
    <w:rsid w:val="00864925"/>
    <w:rsid w:val="00864C83"/>
    <w:rsid w:val="00864D56"/>
    <w:rsid w:val="008651A9"/>
    <w:rsid w:val="0086543E"/>
    <w:rsid w:val="008669EE"/>
    <w:rsid w:val="00866B2D"/>
    <w:rsid w:val="00866B9C"/>
    <w:rsid w:val="00867D2F"/>
    <w:rsid w:val="00867E95"/>
    <w:rsid w:val="00870298"/>
    <w:rsid w:val="00870492"/>
    <w:rsid w:val="008708E2"/>
    <w:rsid w:val="008728BE"/>
    <w:rsid w:val="00872C7D"/>
    <w:rsid w:val="00873521"/>
    <w:rsid w:val="00873A23"/>
    <w:rsid w:val="00874ECB"/>
    <w:rsid w:val="00875B3A"/>
    <w:rsid w:val="00875BBE"/>
    <w:rsid w:val="00876818"/>
    <w:rsid w:val="0087717A"/>
    <w:rsid w:val="0087765A"/>
    <w:rsid w:val="00877C62"/>
    <w:rsid w:val="00877F57"/>
    <w:rsid w:val="00877FCB"/>
    <w:rsid w:val="0088115D"/>
    <w:rsid w:val="00881475"/>
    <w:rsid w:val="00881AEF"/>
    <w:rsid w:val="008823CC"/>
    <w:rsid w:val="008838A5"/>
    <w:rsid w:val="00883BF8"/>
    <w:rsid w:val="00886D9A"/>
    <w:rsid w:val="0088734A"/>
    <w:rsid w:val="00890CBA"/>
    <w:rsid w:val="00890E9B"/>
    <w:rsid w:val="00891E3C"/>
    <w:rsid w:val="008922B2"/>
    <w:rsid w:val="0089262F"/>
    <w:rsid w:val="008926E2"/>
    <w:rsid w:val="00892D53"/>
    <w:rsid w:val="00893361"/>
    <w:rsid w:val="008946EB"/>
    <w:rsid w:val="0089708E"/>
    <w:rsid w:val="00897C5F"/>
    <w:rsid w:val="008A06B5"/>
    <w:rsid w:val="008A0820"/>
    <w:rsid w:val="008A1443"/>
    <w:rsid w:val="008A14E0"/>
    <w:rsid w:val="008A1A76"/>
    <w:rsid w:val="008A2ECA"/>
    <w:rsid w:val="008A3254"/>
    <w:rsid w:val="008A365B"/>
    <w:rsid w:val="008A384E"/>
    <w:rsid w:val="008A38C0"/>
    <w:rsid w:val="008A39FC"/>
    <w:rsid w:val="008A56AF"/>
    <w:rsid w:val="008A58FD"/>
    <w:rsid w:val="008A5BCC"/>
    <w:rsid w:val="008A61A0"/>
    <w:rsid w:val="008A6200"/>
    <w:rsid w:val="008A650D"/>
    <w:rsid w:val="008A7F30"/>
    <w:rsid w:val="008B1793"/>
    <w:rsid w:val="008B1D1D"/>
    <w:rsid w:val="008B20EA"/>
    <w:rsid w:val="008B232E"/>
    <w:rsid w:val="008B334A"/>
    <w:rsid w:val="008B3BCA"/>
    <w:rsid w:val="008B3C73"/>
    <w:rsid w:val="008B536B"/>
    <w:rsid w:val="008B5553"/>
    <w:rsid w:val="008B5572"/>
    <w:rsid w:val="008B75B2"/>
    <w:rsid w:val="008B7EC9"/>
    <w:rsid w:val="008B7F8F"/>
    <w:rsid w:val="008C0120"/>
    <w:rsid w:val="008C0512"/>
    <w:rsid w:val="008C10CF"/>
    <w:rsid w:val="008C1497"/>
    <w:rsid w:val="008C21D0"/>
    <w:rsid w:val="008C2D38"/>
    <w:rsid w:val="008C30E0"/>
    <w:rsid w:val="008C3667"/>
    <w:rsid w:val="008C3782"/>
    <w:rsid w:val="008C3901"/>
    <w:rsid w:val="008C6F02"/>
    <w:rsid w:val="008C6F49"/>
    <w:rsid w:val="008C7152"/>
    <w:rsid w:val="008C7398"/>
    <w:rsid w:val="008D0092"/>
    <w:rsid w:val="008D052C"/>
    <w:rsid w:val="008D0696"/>
    <w:rsid w:val="008D3169"/>
    <w:rsid w:val="008D3220"/>
    <w:rsid w:val="008D3D79"/>
    <w:rsid w:val="008D4739"/>
    <w:rsid w:val="008D4DEA"/>
    <w:rsid w:val="008D566B"/>
    <w:rsid w:val="008D5AB7"/>
    <w:rsid w:val="008D64C8"/>
    <w:rsid w:val="008D6AB8"/>
    <w:rsid w:val="008D6CF0"/>
    <w:rsid w:val="008D78A9"/>
    <w:rsid w:val="008E00F9"/>
    <w:rsid w:val="008E045C"/>
    <w:rsid w:val="008E177A"/>
    <w:rsid w:val="008E1896"/>
    <w:rsid w:val="008E2A4B"/>
    <w:rsid w:val="008E38F2"/>
    <w:rsid w:val="008E4636"/>
    <w:rsid w:val="008E4694"/>
    <w:rsid w:val="008E4AD7"/>
    <w:rsid w:val="008E5568"/>
    <w:rsid w:val="008E5B22"/>
    <w:rsid w:val="008E6AC4"/>
    <w:rsid w:val="008E7715"/>
    <w:rsid w:val="008E7736"/>
    <w:rsid w:val="008E7CA7"/>
    <w:rsid w:val="008F0028"/>
    <w:rsid w:val="008F0562"/>
    <w:rsid w:val="008F0691"/>
    <w:rsid w:val="008F0799"/>
    <w:rsid w:val="008F11D8"/>
    <w:rsid w:val="008F1276"/>
    <w:rsid w:val="008F2CDD"/>
    <w:rsid w:val="008F3051"/>
    <w:rsid w:val="008F3064"/>
    <w:rsid w:val="008F3313"/>
    <w:rsid w:val="008F3C67"/>
    <w:rsid w:val="008F3F10"/>
    <w:rsid w:val="008F4A3E"/>
    <w:rsid w:val="008F4FF1"/>
    <w:rsid w:val="008F54B7"/>
    <w:rsid w:val="008F6005"/>
    <w:rsid w:val="008F6B07"/>
    <w:rsid w:val="008F799A"/>
    <w:rsid w:val="008F7E5A"/>
    <w:rsid w:val="0090008D"/>
    <w:rsid w:val="00900E75"/>
    <w:rsid w:val="00900EB0"/>
    <w:rsid w:val="0090147D"/>
    <w:rsid w:val="00901CC5"/>
    <w:rsid w:val="0090246A"/>
    <w:rsid w:val="009025FC"/>
    <w:rsid w:val="0090299C"/>
    <w:rsid w:val="0090338F"/>
    <w:rsid w:val="009040FC"/>
    <w:rsid w:val="0090412F"/>
    <w:rsid w:val="009053BB"/>
    <w:rsid w:val="00905556"/>
    <w:rsid w:val="009057DF"/>
    <w:rsid w:val="00905FBE"/>
    <w:rsid w:val="0090650E"/>
    <w:rsid w:val="00906CDC"/>
    <w:rsid w:val="00906E70"/>
    <w:rsid w:val="0090728E"/>
    <w:rsid w:val="00911583"/>
    <w:rsid w:val="00911CC1"/>
    <w:rsid w:val="00911DFF"/>
    <w:rsid w:val="0091384A"/>
    <w:rsid w:val="009146EB"/>
    <w:rsid w:val="0091485B"/>
    <w:rsid w:val="009152C0"/>
    <w:rsid w:val="009152FB"/>
    <w:rsid w:val="0091597F"/>
    <w:rsid w:val="009166D7"/>
    <w:rsid w:val="00916857"/>
    <w:rsid w:val="00916A75"/>
    <w:rsid w:val="009174DF"/>
    <w:rsid w:val="009207E2"/>
    <w:rsid w:val="0092103F"/>
    <w:rsid w:val="0092135D"/>
    <w:rsid w:val="009223EF"/>
    <w:rsid w:val="00922616"/>
    <w:rsid w:val="009234E7"/>
    <w:rsid w:val="009238A7"/>
    <w:rsid w:val="00924826"/>
    <w:rsid w:val="00925396"/>
    <w:rsid w:val="00926547"/>
    <w:rsid w:val="00926E46"/>
    <w:rsid w:val="00927812"/>
    <w:rsid w:val="00930DE9"/>
    <w:rsid w:val="00930FBB"/>
    <w:rsid w:val="009320C4"/>
    <w:rsid w:val="009326AD"/>
    <w:rsid w:val="00932AA7"/>
    <w:rsid w:val="00933639"/>
    <w:rsid w:val="00933B74"/>
    <w:rsid w:val="00934542"/>
    <w:rsid w:val="009348BF"/>
    <w:rsid w:val="00935179"/>
    <w:rsid w:val="00935260"/>
    <w:rsid w:val="009356EF"/>
    <w:rsid w:val="00935B04"/>
    <w:rsid w:val="009369CD"/>
    <w:rsid w:val="00940038"/>
    <w:rsid w:val="00940A6A"/>
    <w:rsid w:val="00940BBD"/>
    <w:rsid w:val="00942DC3"/>
    <w:rsid w:val="009442E8"/>
    <w:rsid w:val="00945164"/>
    <w:rsid w:val="0094659B"/>
    <w:rsid w:val="00947B70"/>
    <w:rsid w:val="00951001"/>
    <w:rsid w:val="009512ED"/>
    <w:rsid w:val="00951B7A"/>
    <w:rsid w:val="00952AF4"/>
    <w:rsid w:val="00954380"/>
    <w:rsid w:val="009570D3"/>
    <w:rsid w:val="00961944"/>
    <w:rsid w:val="00961970"/>
    <w:rsid w:val="00961CA8"/>
    <w:rsid w:val="00962C5B"/>
    <w:rsid w:val="00963BB2"/>
    <w:rsid w:val="00963C73"/>
    <w:rsid w:val="009641D4"/>
    <w:rsid w:val="0096563E"/>
    <w:rsid w:val="00965B43"/>
    <w:rsid w:val="00966FAB"/>
    <w:rsid w:val="009673F7"/>
    <w:rsid w:val="00971E98"/>
    <w:rsid w:val="0097234C"/>
    <w:rsid w:val="00972588"/>
    <w:rsid w:val="00972B19"/>
    <w:rsid w:val="00972FB9"/>
    <w:rsid w:val="0097344E"/>
    <w:rsid w:val="0097355E"/>
    <w:rsid w:val="00974611"/>
    <w:rsid w:val="0097509E"/>
    <w:rsid w:val="00975C96"/>
    <w:rsid w:val="00975EF7"/>
    <w:rsid w:val="00976776"/>
    <w:rsid w:val="009769CF"/>
    <w:rsid w:val="00976AE5"/>
    <w:rsid w:val="00977285"/>
    <w:rsid w:val="009802DB"/>
    <w:rsid w:val="00980630"/>
    <w:rsid w:val="00981E82"/>
    <w:rsid w:val="00982D2B"/>
    <w:rsid w:val="00982DE5"/>
    <w:rsid w:val="0098553B"/>
    <w:rsid w:val="00986681"/>
    <w:rsid w:val="00990627"/>
    <w:rsid w:val="00990659"/>
    <w:rsid w:val="00990965"/>
    <w:rsid w:val="00991607"/>
    <w:rsid w:val="0099173E"/>
    <w:rsid w:val="00991858"/>
    <w:rsid w:val="00991F03"/>
    <w:rsid w:val="0099247A"/>
    <w:rsid w:val="00992C43"/>
    <w:rsid w:val="00993447"/>
    <w:rsid w:val="00994157"/>
    <w:rsid w:val="009947E9"/>
    <w:rsid w:val="00995147"/>
    <w:rsid w:val="00995FBC"/>
    <w:rsid w:val="0099641F"/>
    <w:rsid w:val="009967BF"/>
    <w:rsid w:val="009973E4"/>
    <w:rsid w:val="009A0BE1"/>
    <w:rsid w:val="009A290D"/>
    <w:rsid w:val="009A2D8D"/>
    <w:rsid w:val="009A3435"/>
    <w:rsid w:val="009A3A14"/>
    <w:rsid w:val="009A540F"/>
    <w:rsid w:val="009A598D"/>
    <w:rsid w:val="009A5D40"/>
    <w:rsid w:val="009A5FE8"/>
    <w:rsid w:val="009A6928"/>
    <w:rsid w:val="009A6948"/>
    <w:rsid w:val="009A6E1E"/>
    <w:rsid w:val="009B07A4"/>
    <w:rsid w:val="009B15E1"/>
    <w:rsid w:val="009B1797"/>
    <w:rsid w:val="009B1AF7"/>
    <w:rsid w:val="009B1C11"/>
    <w:rsid w:val="009B1DC0"/>
    <w:rsid w:val="009B2957"/>
    <w:rsid w:val="009B32E6"/>
    <w:rsid w:val="009B43DE"/>
    <w:rsid w:val="009B5383"/>
    <w:rsid w:val="009B6212"/>
    <w:rsid w:val="009B65D2"/>
    <w:rsid w:val="009B7664"/>
    <w:rsid w:val="009C006D"/>
    <w:rsid w:val="009C1767"/>
    <w:rsid w:val="009C2599"/>
    <w:rsid w:val="009C33CC"/>
    <w:rsid w:val="009C3A9F"/>
    <w:rsid w:val="009C546B"/>
    <w:rsid w:val="009C55CC"/>
    <w:rsid w:val="009C6174"/>
    <w:rsid w:val="009C6458"/>
    <w:rsid w:val="009C686E"/>
    <w:rsid w:val="009C6B3C"/>
    <w:rsid w:val="009D0637"/>
    <w:rsid w:val="009D077B"/>
    <w:rsid w:val="009D0978"/>
    <w:rsid w:val="009D0EB1"/>
    <w:rsid w:val="009D185F"/>
    <w:rsid w:val="009D2321"/>
    <w:rsid w:val="009D2B91"/>
    <w:rsid w:val="009D2C3A"/>
    <w:rsid w:val="009D33AA"/>
    <w:rsid w:val="009D39BC"/>
    <w:rsid w:val="009D3AA5"/>
    <w:rsid w:val="009D3D1F"/>
    <w:rsid w:val="009D3EA4"/>
    <w:rsid w:val="009D48CC"/>
    <w:rsid w:val="009D4FBB"/>
    <w:rsid w:val="009D606E"/>
    <w:rsid w:val="009D6261"/>
    <w:rsid w:val="009D716C"/>
    <w:rsid w:val="009D7443"/>
    <w:rsid w:val="009E1768"/>
    <w:rsid w:val="009E1CAB"/>
    <w:rsid w:val="009E27CC"/>
    <w:rsid w:val="009E2E97"/>
    <w:rsid w:val="009E35F6"/>
    <w:rsid w:val="009E368B"/>
    <w:rsid w:val="009E3B4D"/>
    <w:rsid w:val="009E3B8C"/>
    <w:rsid w:val="009E3FDA"/>
    <w:rsid w:val="009E473A"/>
    <w:rsid w:val="009E4C8E"/>
    <w:rsid w:val="009E519A"/>
    <w:rsid w:val="009E5383"/>
    <w:rsid w:val="009E6B38"/>
    <w:rsid w:val="009E6CDD"/>
    <w:rsid w:val="009E73B8"/>
    <w:rsid w:val="009E74BC"/>
    <w:rsid w:val="009E7832"/>
    <w:rsid w:val="009F189B"/>
    <w:rsid w:val="009F19FB"/>
    <w:rsid w:val="009F1ACF"/>
    <w:rsid w:val="009F1C90"/>
    <w:rsid w:val="009F2C8A"/>
    <w:rsid w:val="009F3971"/>
    <w:rsid w:val="009F4094"/>
    <w:rsid w:val="009F4802"/>
    <w:rsid w:val="009F4E1E"/>
    <w:rsid w:val="009F5DD3"/>
    <w:rsid w:val="009F5E88"/>
    <w:rsid w:val="009F60E6"/>
    <w:rsid w:val="009F680E"/>
    <w:rsid w:val="009F6D17"/>
    <w:rsid w:val="009F7118"/>
    <w:rsid w:val="009F7701"/>
    <w:rsid w:val="009F7A96"/>
    <w:rsid w:val="00A002C3"/>
    <w:rsid w:val="00A0070C"/>
    <w:rsid w:val="00A00741"/>
    <w:rsid w:val="00A0111B"/>
    <w:rsid w:val="00A0162F"/>
    <w:rsid w:val="00A01FA8"/>
    <w:rsid w:val="00A02B98"/>
    <w:rsid w:val="00A02C71"/>
    <w:rsid w:val="00A02E53"/>
    <w:rsid w:val="00A02E6E"/>
    <w:rsid w:val="00A02F90"/>
    <w:rsid w:val="00A031F9"/>
    <w:rsid w:val="00A040D7"/>
    <w:rsid w:val="00A04D01"/>
    <w:rsid w:val="00A051CC"/>
    <w:rsid w:val="00A05528"/>
    <w:rsid w:val="00A0675A"/>
    <w:rsid w:val="00A06E0D"/>
    <w:rsid w:val="00A07B93"/>
    <w:rsid w:val="00A07F1C"/>
    <w:rsid w:val="00A100D8"/>
    <w:rsid w:val="00A102AA"/>
    <w:rsid w:val="00A11288"/>
    <w:rsid w:val="00A12163"/>
    <w:rsid w:val="00A12A06"/>
    <w:rsid w:val="00A12B23"/>
    <w:rsid w:val="00A14925"/>
    <w:rsid w:val="00A16350"/>
    <w:rsid w:val="00A20429"/>
    <w:rsid w:val="00A204F5"/>
    <w:rsid w:val="00A20B40"/>
    <w:rsid w:val="00A20BD5"/>
    <w:rsid w:val="00A20C37"/>
    <w:rsid w:val="00A210AD"/>
    <w:rsid w:val="00A215E0"/>
    <w:rsid w:val="00A228CC"/>
    <w:rsid w:val="00A244F8"/>
    <w:rsid w:val="00A25D17"/>
    <w:rsid w:val="00A263A3"/>
    <w:rsid w:val="00A30DBB"/>
    <w:rsid w:val="00A30E35"/>
    <w:rsid w:val="00A3165D"/>
    <w:rsid w:val="00A316D4"/>
    <w:rsid w:val="00A321D9"/>
    <w:rsid w:val="00A326F9"/>
    <w:rsid w:val="00A32C10"/>
    <w:rsid w:val="00A34541"/>
    <w:rsid w:val="00A34AE1"/>
    <w:rsid w:val="00A34BC7"/>
    <w:rsid w:val="00A35CCD"/>
    <w:rsid w:val="00A401C9"/>
    <w:rsid w:val="00A4046A"/>
    <w:rsid w:val="00A40D38"/>
    <w:rsid w:val="00A4182D"/>
    <w:rsid w:val="00A426E6"/>
    <w:rsid w:val="00A42879"/>
    <w:rsid w:val="00A432EB"/>
    <w:rsid w:val="00A43997"/>
    <w:rsid w:val="00A4405B"/>
    <w:rsid w:val="00A46319"/>
    <w:rsid w:val="00A4637B"/>
    <w:rsid w:val="00A4656C"/>
    <w:rsid w:val="00A468DB"/>
    <w:rsid w:val="00A469F7"/>
    <w:rsid w:val="00A50694"/>
    <w:rsid w:val="00A52AB0"/>
    <w:rsid w:val="00A53662"/>
    <w:rsid w:val="00A53A59"/>
    <w:rsid w:val="00A53B04"/>
    <w:rsid w:val="00A53B79"/>
    <w:rsid w:val="00A53C9F"/>
    <w:rsid w:val="00A53CD4"/>
    <w:rsid w:val="00A54589"/>
    <w:rsid w:val="00A5700E"/>
    <w:rsid w:val="00A60D80"/>
    <w:rsid w:val="00A60E4E"/>
    <w:rsid w:val="00A614C0"/>
    <w:rsid w:val="00A6163E"/>
    <w:rsid w:val="00A618DF"/>
    <w:rsid w:val="00A61C57"/>
    <w:rsid w:val="00A61D30"/>
    <w:rsid w:val="00A62575"/>
    <w:rsid w:val="00A62917"/>
    <w:rsid w:val="00A62CE8"/>
    <w:rsid w:val="00A63647"/>
    <w:rsid w:val="00A64219"/>
    <w:rsid w:val="00A64455"/>
    <w:rsid w:val="00A64B31"/>
    <w:rsid w:val="00A65C79"/>
    <w:rsid w:val="00A672BE"/>
    <w:rsid w:val="00A70E00"/>
    <w:rsid w:val="00A7105E"/>
    <w:rsid w:val="00A72B70"/>
    <w:rsid w:val="00A7301E"/>
    <w:rsid w:val="00A7320D"/>
    <w:rsid w:val="00A733C2"/>
    <w:rsid w:val="00A733ED"/>
    <w:rsid w:val="00A73512"/>
    <w:rsid w:val="00A73E5D"/>
    <w:rsid w:val="00A745FA"/>
    <w:rsid w:val="00A75E2E"/>
    <w:rsid w:val="00A75ED2"/>
    <w:rsid w:val="00A76583"/>
    <w:rsid w:val="00A77360"/>
    <w:rsid w:val="00A774F8"/>
    <w:rsid w:val="00A80995"/>
    <w:rsid w:val="00A80F46"/>
    <w:rsid w:val="00A82533"/>
    <w:rsid w:val="00A8254E"/>
    <w:rsid w:val="00A82AED"/>
    <w:rsid w:val="00A83244"/>
    <w:rsid w:val="00A8354B"/>
    <w:rsid w:val="00A837C9"/>
    <w:rsid w:val="00A83E1E"/>
    <w:rsid w:val="00A83FF9"/>
    <w:rsid w:val="00A8575E"/>
    <w:rsid w:val="00A85F66"/>
    <w:rsid w:val="00A86903"/>
    <w:rsid w:val="00A86C3F"/>
    <w:rsid w:val="00A87466"/>
    <w:rsid w:val="00A903FD"/>
    <w:rsid w:val="00A906A8"/>
    <w:rsid w:val="00A90FB6"/>
    <w:rsid w:val="00A9122F"/>
    <w:rsid w:val="00A91DF9"/>
    <w:rsid w:val="00A921CF"/>
    <w:rsid w:val="00A92895"/>
    <w:rsid w:val="00A94CAF"/>
    <w:rsid w:val="00A951C2"/>
    <w:rsid w:val="00A9596F"/>
    <w:rsid w:val="00A95BD8"/>
    <w:rsid w:val="00A97375"/>
    <w:rsid w:val="00A973C1"/>
    <w:rsid w:val="00A97BEB"/>
    <w:rsid w:val="00AA0524"/>
    <w:rsid w:val="00AA1654"/>
    <w:rsid w:val="00AA1683"/>
    <w:rsid w:val="00AA1CCB"/>
    <w:rsid w:val="00AA1E96"/>
    <w:rsid w:val="00AA2137"/>
    <w:rsid w:val="00AA24F1"/>
    <w:rsid w:val="00AA2B73"/>
    <w:rsid w:val="00AA3F1D"/>
    <w:rsid w:val="00AA4279"/>
    <w:rsid w:val="00AA59EB"/>
    <w:rsid w:val="00AA657D"/>
    <w:rsid w:val="00AA670F"/>
    <w:rsid w:val="00AA6FE9"/>
    <w:rsid w:val="00AB0263"/>
    <w:rsid w:val="00AB0A1B"/>
    <w:rsid w:val="00AB14F0"/>
    <w:rsid w:val="00AB224B"/>
    <w:rsid w:val="00AB3373"/>
    <w:rsid w:val="00AB3908"/>
    <w:rsid w:val="00AB420A"/>
    <w:rsid w:val="00AB5E5E"/>
    <w:rsid w:val="00AB640B"/>
    <w:rsid w:val="00AB6A69"/>
    <w:rsid w:val="00AB7B5D"/>
    <w:rsid w:val="00AC01D1"/>
    <w:rsid w:val="00AC0E14"/>
    <w:rsid w:val="00AC188E"/>
    <w:rsid w:val="00AC1BA8"/>
    <w:rsid w:val="00AC1E56"/>
    <w:rsid w:val="00AC3457"/>
    <w:rsid w:val="00AC3BAE"/>
    <w:rsid w:val="00AD0008"/>
    <w:rsid w:val="00AD000F"/>
    <w:rsid w:val="00AD04E2"/>
    <w:rsid w:val="00AD0F47"/>
    <w:rsid w:val="00AD17E5"/>
    <w:rsid w:val="00AD1D0F"/>
    <w:rsid w:val="00AD21A6"/>
    <w:rsid w:val="00AD2BEF"/>
    <w:rsid w:val="00AD2DEC"/>
    <w:rsid w:val="00AD4016"/>
    <w:rsid w:val="00AD4A9D"/>
    <w:rsid w:val="00AD53E5"/>
    <w:rsid w:val="00AD6A1B"/>
    <w:rsid w:val="00AD6BF0"/>
    <w:rsid w:val="00AE0631"/>
    <w:rsid w:val="00AE0684"/>
    <w:rsid w:val="00AE1043"/>
    <w:rsid w:val="00AE28D9"/>
    <w:rsid w:val="00AE370E"/>
    <w:rsid w:val="00AE374C"/>
    <w:rsid w:val="00AE3B8B"/>
    <w:rsid w:val="00AE49E2"/>
    <w:rsid w:val="00AF100E"/>
    <w:rsid w:val="00AF139D"/>
    <w:rsid w:val="00AF1F80"/>
    <w:rsid w:val="00AF3FE9"/>
    <w:rsid w:val="00AF60AB"/>
    <w:rsid w:val="00AF6AB5"/>
    <w:rsid w:val="00AF6BEF"/>
    <w:rsid w:val="00AF7A24"/>
    <w:rsid w:val="00AF7A6F"/>
    <w:rsid w:val="00AF7B45"/>
    <w:rsid w:val="00B009AB"/>
    <w:rsid w:val="00B00FD9"/>
    <w:rsid w:val="00B01069"/>
    <w:rsid w:val="00B02EDC"/>
    <w:rsid w:val="00B03AAB"/>
    <w:rsid w:val="00B0637D"/>
    <w:rsid w:val="00B06645"/>
    <w:rsid w:val="00B07CCD"/>
    <w:rsid w:val="00B10840"/>
    <w:rsid w:val="00B1097F"/>
    <w:rsid w:val="00B11298"/>
    <w:rsid w:val="00B1162C"/>
    <w:rsid w:val="00B12049"/>
    <w:rsid w:val="00B124EC"/>
    <w:rsid w:val="00B13F14"/>
    <w:rsid w:val="00B13F94"/>
    <w:rsid w:val="00B14F94"/>
    <w:rsid w:val="00B1654F"/>
    <w:rsid w:val="00B1691B"/>
    <w:rsid w:val="00B16EE8"/>
    <w:rsid w:val="00B1700F"/>
    <w:rsid w:val="00B1723E"/>
    <w:rsid w:val="00B20C43"/>
    <w:rsid w:val="00B2102D"/>
    <w:rsid w:val="00B2196B"/>
    <w:rsid w:val="00B22623"/>
    <w:rsid w:val="00B231E0"/>
    <w:rsid w:val="00B24912"/>
    <w:rsid w:val="00B25514"/>
    <w:rsid w:val="00B25BDB"/>
    <w:rsid w:val="00B25E4E"/>
    <w:rsid w:val="00B2641F"/>
    <w:rsid w:val="00B26AED"/>
    <w:rsid w:val="00B3021F"/>
    <w:rsid w:val="00B330F0"/>
    <w:rsid w:val="00B33A1C"/>
    <w:rsid w:val="00B33F8B"/>
    <w:rsid w:val="00B35AB8"/>
    <w:rsid w:val="00B35AE8"/>
    <w:rsid w:val="00B36CC0"/>
    <w:rsid w:val="00B374B7"/>
    <w:rsid w:val="00B37C02"/>
    <w:rsid w:val="00B41E4D"/>
    <w:rsid w:val="00B42951"/>
    <w:rsid w:val="00B4507B"/>
    <w:rsid w:val="00B459D2"/>
    <w:rsid w:val="00B460FA"/>
    <w:rsid w:val="00B4754D"/>
    <w:rsid w:val="00B47B02"/>
    <w:rsid w:val="00B503D3"/>
    <w:rsid w:val="00B51C37"/>
    <w:rsid w:val="00B51F33"/>
    <w:rsid w:val="00B52493"/>
    <w:rsid w:val="00B52620"/>
    <w:rsid w:val="00B5298B"/>
    <w:rsid w:val="00B52AFD"/>
    <w:rsid w:val="00B534C1"/>
    <w:rsid w:val="00B537D5"/>
    <w:rsid w:val="00B53848"/>
    <w:rsid w:val="00B53A30"/>
    <w:rsid w:val="00B53C37"/>
    <w:rsid w:val="00B55559"/>
    <w:rsid w:val="00B55798"/>
    <w:rsid w:val="00B55B90"/>
    <w:rsid w:val="00B55B97"/>
    <w:rsid w:val="00B55CE6"/>
    <w:rsid w:val="00B56C51"/>
    <w:rsid w:val="00B57295"/>
    <w:rsid w:val="00B5737E"/>
    <w:rsid w:val="00B60653"/>
    <w:rsid w:val="00B61929"/>
    <w:rsid w:val="00B61944"/>
    <w:rsid w:val="00B61CAC"/>
    <w:rsid w:val="00B62156"/>
    <w:rsid w:val="00B622F1"/>
    <w:rsid w:val="00B62F19"/>
    <w:rsid w:val="00B6372D"/>
    <w:rsid w:val="00B6406C"/>
    <w:rsid w:val="00B656F4"/>
    <w:rsid w:val="00B65A8D"/>
    <w:rsid w:val="00B66BEC"/>
    <w:rsid w:val="00B67209"/>
    <w:rsid w:val="00B67D16"/>
    <w:rsid w:val="00B67F6B"/>
    <w:rsid w:val="00B7115F"/>
    <w:rsid w:val="00B71177"/>
    <w:rsid w:val="00B716FA"/>
    <w:rsid w:val="00B71A8B"/>
    <w:rsid w:val="00B729D8"/>
    <w:rsid w:val="00B72A98"/>
    <w:rsid w:val="00B72ED7"/>
    <w:rsid w:val="00B736CB"/>
    <w:rsid w:val="00B73FFE"/>
    <w:rsid w:val="00B74625"/>
    <w:rsid w:val="00B74ADA"/>
    <w:rsid w:val="00B74AE1"/>
    <w:rsid w:val="00B74F27"/>
    <w:rsid w:val="00B758CD"/>
    <w:rsid w:val="00B75D44"/>
    <w:rsid w:val="00B76967"/>
    <w:rsid w:val="00B7719E"/>
    <w:rsid w:val="00B776E0"/>
    <w:rsid w:val="00B7782C"/>
    <w:rsid w:val="00B77EAF"/>
    <w:rsid w:val="00B81248"/>
    <w:rsid w:val="00B84641"/>
    <w:rsid w:val="00B846ED"/>
    <w:rsid w:val="00B849A7"/>
    <w:rsid w:val="00B85C52"/>
    <w:rsid w:val="00B871B8"/>
    <w:rsid w:val="00B876DA"/>
    <w:rsid w:val="00B90764"/>
    <w:rsid w:val="00B90DB7"/>
    <w:rsid w:val="00B9101A"/>
    <w:rsid w:val="00B9110D"/>
    <w:rsid w:val="00B91624"/>
    <w:rsid w:val="00B916AD"/>
    <w:rsid w:val="00B91875"/>
    <w:rsid w:val="00B92D11"/>
    <w:rsid w:val="00B92F00"/>
    <w:rsid w:val="00B9348E"/>
    <w:rsid w:val="00B93C34"/>
    <w:rsid w:val="00B94529"/>
    <w:rsid w:val="00B94FBE"/>
    <w:rsid w:val="00B9552E"/>
    <w:rsid w:val="00B961EB"/>
    <w:rsid w:val="00B96370"/>
    <w:rsid w:val="00B9692E"/>
    <w:rsid w:val="00B969F3"/>
    <w:rsid w:val="00B9708A"/>
    <w:rsid w:val="00BA05CF"/>
    <w:rsid w:val="00BA0C8A"/>
    <w:rsid w:val="00BA2DCF"/>
    <w:rsid w:val="00BA2F84"/>
    <w:rsid w:val="00BA32ED"/>
    <w:rsid w:val="00BA3E77"/>
    <w:rsid w:val="00BA404A"/>
    <w:rsid w:val="00BA43F7"/>
    <w:rsid w:val="00BA4436"/>
    <w:rsid w:val="00BA4C06"/>
    <w:rsid w:val="00BA552A"/>
    <w:rsid w:val="00BA56D6"/>
    <w:rsid w:val="00BA5871"/>
    <w:rsid w:val="00BA5938"/>
    <w:rsid w:val="00BA69DA"/>
    <w:rsid w:val="00BA6B0A"/>
    <w:rsid w:val="00BB040A"/>
    <w:rsid w:val="00BB13C8"/>
    <w:rsid w:val="00BB21E0"/>
    <w:rsid w:val="00BB2B8C"/>
    <w:rsid w:val="00BB3477"/>
    <w:rsid w:val="00BB3978"/>
    <w:rsid w:val="00BB4E8D"/>
    <w:rsid w:val="00BB52A2"/>
    <w:rsid w:val="00BB5865"/>
    <w:rsid w:val="00BB59ED"/>
    <w:rsid w:val="00BB5D75"/>
    <w:rsid w:val="00BB5EA9"/>
    <w:rsid w:val="00BB65ED"/>
    <w:rsid w:val="00BC01B5"/>
    <w:rsid w:val="00BC064B"/>
    <w:rsid w:val="00BC0718"/>
    <w:rsid w:val="00BC0D30"/>
    <w:rsid w:val="00BC0E35"/>
    <w:rsid w:val="00BC107D"/>
    <w:rsid w:val="00BC18D4"/>
    <w:rsid w:val="00BC2764"/>
    <w:rsid w:val="00BC29E9"/>
    <w:rsid w:val="00BC2E09"/>
    <w:rsid w:val="00BC4169"/>
    <w:rsid w:val="00BC41CE"/>
    <w:rsid w:val="00BC46E2"/>
    <w:rsid w:val="00BC4A64"/>
    <w:rsid w:val="00BC56F2"/>
    <w:rsid w:val="00BC6154"/>
    <w:rsid w:val="00BC63CF"/>
    <w:rsid w:val="00BC6B23"/>
    <w:rsid w:val="00BC6B77"/>
    <w:rsid w:val="00BD05B6"/>
    <w:rsid w:val="00BD0EE0"/>
    <w:rsid w:val="00BD0F16"/>
    <w:rsid w:val="00BD1448"/>
    <w:rsid w:val="00BD153D"/>
    <w:rsid w:val="00BD16C8"/>
    <w:rsid w:val="00BD1775"/>
    <w:rsid w:val="00BD1CAF"/>
    <w:rsid w:val="00BD2455"/>
    <w:rsid w:val="00BD27EF"/>
    <w:rsid w:val="00BD2B21"/>
    <w:rsid w:val="00BD2BF8"/>
    <w:rsid w:val="00BD3722"/>
    <w:rsid w:val="00BD3CC0"/>
    <w:rsid w:val="00BD4218"/>
    <w:rsid w:val="00BD4AC8"/>
    <w:rsid w:val="00BD4B82"/>
    <w:rsid w:val="00BD6200"/>
    <w:rsid w:val="00BD637C"/>
    <w:rsid w:val="00BD7737"/>
    <w:rsid w:val="00BD7DE6"/>
    <w:rsid w:val="00BE10AA"/>
    <w:rsid w:val="00BE29E1"/>
    <w:rsid w:val="00BE2F3A"/>
    <w:rsid w:val="00BE3249"/>
    <w:rsid w:val="00BE455C"/>
    <w:rsid w:val="00BE465F"/>
    <w:rsid w:val="00BE4EEE"/>
    <w:rsid w:val="00BE5858"/>
    <w:rsid w:val="00BE6022"/>
    <w:rsid w:val="00BE6037"/>
    <w:rsid w:val="00BE6503"/>
    <w:rsid w:val="00BE6E17"/>
    <w:rsid w:val="00BE6E46"/>
    <w:rsid w:val="00BE6EE2"/>
    <w:rsid w:val="00BE79A3"/>
    <w:rsid w:val="00BE7D8C"/>
    <w:rsid w:val="00BF0C39"/>
    <w:rsid w:val="00BF0F09"/>
    <w:rsid w:val="00BF1278"/>
    <w:rsid w:val="00BF140B"/>
    <w:rsid w:val="00BF1AE3"/>
    <w:rsid w:val="00BF1AFD"/>
    <w:rsid w:val="00BF2E5B"/>
    <w:rsid w:val="00BF37BF"/>
    <w:rsid w:val="00BF4098"/>
    <w:rsid w:val="00BF42B4"/>
    <w:rsid w:val="00BF4850"/>
    <w:rsid w:val="00BF49BF"/>
    <w:rsid w:val="00BF4B46"/>
    <w:rsid w:val="00BF4F94"/>
    <w:rsid w:val="00BF5116"/>
    <w:rsid w:val="00BF5403"/>
    <w:rsid w:val="00BF545C"/>
    <w:rsid w:val="00BF6EC6"/>
    <w:rsid w:val="00BF7314"/>
    <w:rsid w:val="00BF79E3"/>
    <w:rsid w:val="00BF7AD7"/>
    <w:rsid w:val="00C00167"/>
    <w:rsid w:val="00C00617"/>
    <w:rsid w:val="00C011E1"/>
    <w:rsid w:val="00C01298"/>
    <w:rsid w:val="00C01B7B"/>
    <w:rsid w:val="00C02086"/>
    <w:rsid w:val="00C0400B"/>
    <w:rsid w:val="00C04C3D"/>
    <w:rsid w:val="00C0529A"/>
    <w:rsid w:val="00C07B5F"/>
    <w:rsid w:val="00C07DDB"/>
    <w:rsid w:val="00C11027"/>
    <w:rsid w:val="00C11D6A"/>
    <w:rsid w:val="00C11EFD"/>
    <w:rsid w:val="00C12CDF"/>
    <w:rsid w:val="00C12D2F"/>
    <w:rsid w:val="00C134D6"/>
    <w:rsid w:val="00C13C01"/>
    <w:rsid w:val="00C14C32"/>
    <w:rsid w:val="00C153AE"/>
    <w:rsid w:val="00C15B7B"/>
    <w:rsid w:val="00C16140"/>
    <w:rsid w:val="00C163F7"/>
    <w:rsid w:val="00C16544"/>
    <w:rsid w:val="00C167B4"/>
    <w:rsid w:val="00C1745F"/>
    <w:rsid w:val="00C203CA"/>
    <w:rsid w:val="00C21E56"/>
    <w:rsid w:val="00C22052"/>
    <w:rsid w:val="00C225A0"/>
    <w:rsid w:val="00C235A3"/>
    <w:rsid w:val="00C2385B"/>
    <w:rsid w:val="00C2467A"/>
    <w:rsid w:val="00C26270"/>
    <w:rsid w:val="00C27739"/>
    <w:rsid w:val="00C3030B"/>
    <w:rsid w:val="00C306F6"/>
    <w:rsid w:val="00C31157"/>
    <w:rsid w:val="00C31177"/>
    <w:rsid w:val="00C3132E"/>
    <w:rsid w:val="00C32CFD"/>
    <w:rsid w:val="00C3383F"/>
    <w:rsid w:val="00C3419E"/>
    <w:rsid w:val="00C35815"/>
    <w:rsid w:val="00C3584D"/>
    <w:rsid w:val="00C35C91"/>
    <w:rsid w:val="00C363CD"/>
    <w:rsid w:val="00C371BF"/>
    <w:rsid w:val="00C37992"/>
    <w:rsid w:val="00C37CEA"/>
    <w:rsid w:val="00C40AFF"/>
    <w:rsid w:val="00C4235A"/>
    <w:rsid w:val="00C42CB6"/>
    <w:rsid w:val="00C42CD8"/>
    <w:rsid w:val="00C43F1F"/>
    <w:rsid w:val="00C444E0"/>
    <w:rsid w:val="00C453DE"/>
    <w:rsid w:val="00C45F33"/>
    <w:rsid w:val="00C46A00"/>
    <w:rsid w:val="00C46BCB"/>
    <w:rsid w:val="00C5080B"/>
    <w:rsid w:val="00C50AD1"/>
    <w:rsid w:val="00C50E24"/>
    <w:rsid w:val="00C51010"/>
    <w:rsid w:val="00C51555"/>
    <w:rsid w:val="00C51BAA"/>
    <w:rsid w:val="00C523B4"/>
    <w:rsid w:val="00C52871"/>
    <w:rsid w:val="00C52B01"/>
    <w:rsid w:val="00C533CA"/>
    <w:rsid w:val="00C54074"/>
    <w:rsid w:val="00C54CA1"/>
    <w:rsid w:val="00C5552A"/>
    <w:rsid w:val="00C5591A"/>
    <w:rsid w:val="00C563DD"/>
    <w:rsid w:val="00C571A6"/>
    <w:rsid w:val="00C6157D"/>
    <w:rsid w:val="00C619D3"/>
    <w:rsid w:val="00C61B89"/>
    <w:rsid w:val="00C62B50"/>
    <w:rsid w:val="00C630A4"/>
    <w:rsid w:val="00C633DE"/>
    <w:rsid w:val="00C638FA"/>
    <w:rsid w:val="00C63EF5"/>
    <w:rsid w:val="00C655C6"/>
    <w:rsid w:val="00C65D72"/>
    <w:rsid w:val="00C67E53"/>
    <w:rsid w:val="00C70681"/>
    <w:rsid w:val="00C70C9D"/>
    <w:rsid w:val="00C71E75"/>
    <w:rsid w:val="00C72CCA"/>
    <w:rsid w:val="00C73CE7"/>
    <w:rsid w:val="00C73FCB"/>
    <w:rsid w:val="00C7654D"/>
    <w:rsid w:val="00C76824"/>
    <w:rsid w:val="00C76A6E"/>
    <w:rsid w:val="00C77378"/>
    <w:rsid w:val="00C801C2"/>
    <w:rsid w:val="00C807E2"/>
    <w:rsid w:val="00C80A02"/>
    <w:rsid w:val="00C80FF2"/>
    <w:rsid w:val="00C81402"/>
    <w:rsid w:val="00C81DFB"/>
    <w:rsid w:val="00C824A0"/>
    <w:rsid w:val="00C825DF"/>
    <w:rsid w:val="00C83909"/>
    <w:rsid w:val="00C83BDA"/>
    <w:rsid w:val="00C879F6"/>
    <w:rsid w:val="00C91A5F"/>
    <w:rsid w:val="00C92FB1"/>
    <w:rsid w:val="00C93B37"/>
    <w:rsid w:val="00C93C3E"/>
    <w:rsid w:val="00C94D44"/>
    <w:rsid w:val="00C95463"/>
    <w:rsid w:val="00C95F1B"/>
    <w:rsid w:val="00C96481"/>
    <w:rsid w:val="00C964D3"/>
    <w:rsid w:val="00C96F79"/>
    <w:rsid w:val="00C9707E"/>
    <w:rsid w:val="00C9786D"/>
    <w:rsid w:val="00CA0005"/>
    <w:rsid w:val="00CA1157"/>
    <w:rsid w:val="00CA2478"/>
    <w:rsid w:val="00CA5026"/>
    <w:rsid w:val="00CA5298"/>
    <w:rsid w:val="00CA5A39"/>
    <w:rsid w:val="00CA6021"/>
    <w:rsid w:val="00CA62FE"/>
    <w:rsid w:val="00CA64FA"/>
    <w:rsid w:val="00CA709F"/>
    <w:rsid w:val="00CB00DD"/>
    <w:rsid w:val="00CB10B5"/>
    <w:rsid w:val="00CB1372"/>
    <w:rsid w:val="00CB1C2D"/>
    <w:rsid w:val="00CB1F1E"/>
    <w:rsid w:val="00CB2A1B"/>
    <w:rsid w:val="00CB2CEB"/>
    <w:rsid w:val="00CB3A55"/>
    <w:rsid w:val="00CB45F4"/>
    <w:rsid w:val="00CB4A61"/>
    <w:rsid w:val="00CB4F50"/>
    <w:rsid w:val="00CB627C"/>
    <w:rsid w:val="00CB6A93"/>
    <w:rsid w:val="00CB6C7A"/>
    <w:rsid w:val="00CB7E2B"/>
    <w:rsid w:val="00CC0334"/>
    <w:rsid w:val="00CC069A"/>
    <w:rsid w:val="00CC0C2F"/>
    <w:rsid w:val="00CC0FF5"/>
    <w:rsid w:val="00CC2FF5"/>
    <w:rsid w:val="00CC3070"/>
    <w:rsid w:val="00CC34AC"/>
    <w:rsid w:val="00CC3E46"/>
    <w:rsid w:val="00CC4A0C"/>
    <w:rsid w:val="00CC5381"/>
    <w:rsid w:val="00CC57EB"/>
    <w:rsid w:val="00CC6972"/>
    <w:rsid w:val="00CC6F25"/>
    <w:rsid w:val="00CC7275"/>
    <w:rsid w:val="00CD0388"/>
    <w:rsid w:val="00CD09D2"/>
    <w:rsid w:val="00CD11F6"/>
    <w:rsid w:val="00CD12CD"/>
    <w:rsid w:val="00CD3A62"/>
    <w:rsid w:val="00CD5311"/>
    <w:rsid w:val="00CD5B7D"/>
    <w:rsid w:val="00CD5F00"/>
    <w:rsid w:val="00CD631A"/>
    <w:rsid w:val="00CD690A"/>
    <w:rsid w:val="00CD775F"/>
    <w:rsid w:val="00CD7DF4"/>
    <w:rsid w:val="00CE0CD5"/>
    <w:rsid w:val="00CE0D0D"/>
    <w:rsid w:val="00CE2512"/>
    <w:rsid w:val="00CE2554"/>
    <w:rsid w:val="00CE26B5"/>
    <w:rsid w:val="00CE274D"/>
    <w:rsid w:val="00CE3E57"/>
    <w:rsid w:val="00CE4B52"/>
    <w:rsid w:val="00CE58F6"/>
    <w:rsid w:val="00CE5AC7"/>
    <w:rsid w:val="00CE61B2"/>
    <w:rsid w:val="00CE6D01"/>
    <w:rsid w:val="00CE6D2E"/>
    <w:rsid w:val="00CE70CE"/>
    <w:rsid w:val="00CE71E0"/>
    <w:rsid w:val="00CE7546"/>
    <w:rsid w:val="00CE791F"/>
    <w:rsid w:val="00CE79AA"/>
    <w:rsid w:val="00CE7A77"/>
    <w:rsid w:val="00CF0042"/>
    <w:rsid w:val="00CF0460"/>
    <w:rsid w:val="00CF2B58"/>
    <w:rsid w:val="00CF2E26"/>
    <w:rsid w:val="00CF2E3D"/>
    <w:rsid w:val="00CF47EA"/>
    <w:rsid w:val="00CF48BD"/>
    <w:rsid w:val="00CF4D8B"/>
    <w:rsid w:val="00CF5325"/>
    <w:rsid w:val="00CF5CD4"/>
    <w:rsid w:val="00CF60A3"/>
    <w:rsid w:val="00CF78CE"/>
    <w:rsid w:val="00D0087C"/>
    <w:rsid w:val="00D00DBC"/>
    <w:rsid w:val="00D014F3"/>
    <w:rsid w:val="00D024C8"/>
    <w:rsid w:val="00D031E2"/>
    <w:rsid w:val="00D03611"/>
    <w:rsid w:val="00D03C4C"/>
    <w:rsid w:val="00D041B3"/>
    <w:rsid w:val="00D04F75"/>
    <w:rsid w:val="00D05C94"/>
    <w:rsid w:val="00D06142"/>
    <w:rsid w:val="00D063A3"/>
    <w:rsid w:val="00D06668"/>
    <w:rsid w:val="00D07728"/>
    <w:rsid w:val="00D1099B"/>
    <w:rsid w:val="00D11517"/>
    <w:rsid w:val="00D1157A"/>
    <w:rsid w:val="00D11791"/>
    <w:rsid w:val="00D128A6"/>
    <w:rsid w:val="00D12D2B"/>
    <w:rsid w:val="00D12E81"/>
    <w:rsid w:val="00D1303C"/>
    <w:rsid w:val="00D130CA"/>
    <w:rsid w:val="00D13671"/>
    <w:rsid w:val="00D15BE4"/>
    <w:rsid w:val="00D172E8"/>
    <w:rsid w:val="00D17A1F"/>
    <w:rsid w:val="00D17D4A"/>
    <w:rsid w:val="00D203B1"/>
    <w:rsid w:val="00D205B4"/>
    <w:rsid w:val="00D207F9"/>
    <w:rsid w:val="00D20A5F"/>
    <w:rsid w:val="00D20D96"/>
    <w:rsid w:val="00D2101E"/>
    <w:rsid w:val="00D21688"/>
    <w:rsid w:val="00D22C29"/>
    <w:rsid w:val="00D22E84"/>
    <w:rsid w:val="00D23118"/>
    <w:rsid w:val="00D234BB"/>
    <w:rsid w:val="00D23BB0"/>
    <w:rsid w:val="00D23FDF"/>
    <w:rsid w:val="00D247F7"/>
    <w:rsid w:val="00D26582"/>
    <w:rsid w:val="00D27191"/>
    <w:rsid w:val="00D2725A"/>
    <w:rsid w:val="00D27367"/>
    <w:rsid w:val="00D303C9"/>
    <w:rsid w:val="00D308D6"/>
    <w:rsid w:val="00D32EFD"/>
    <w:rsid w:val="00D3377F"/>
    <w:rsid w:val="00D3432F"/>
    <w:rsid w:val="00D3438B"/>
    <w:rsid w:val="00D34432"/>
    <w:rsid w:val="00D3536C"/>
    <w:rsid w:val="00D356B8"/>
    <w:rsid w:val="00D35A2A"/>
    <w:rsid w:val="00D35FE9"/>
    <w:rsid w:val="00D36700"/>
    <w:rsid w:val="00D36C83"/>
    <w:rsid w:val="00D36E84"/>
    <w:rsid w:val="00D3764A"/>
    <w:rsid w:val="00D376F1"/>
    <w:rsid w:val="00D37AAF"/>
    <w:rsid w:val="00D37B3D"/>
    <w:rsid w:val="00D37B55"/>
    <w:rsid w:val="00D37D2D"/>
    <w:rsid w:val="00D40E81"/>
    <w:rsid w:val="00D4103F"/>
    <w:rsid w:val="00D4129A"/>
    <w:rsid w:val="00D41BDD"/>
    <w:rsid w:val="00D446DB"/>
    <w:rsid w:val="00D44848"/>
    <w:rsid w:val="00D4575F"/>
    <w:rsid w:val="00D46637"/>
    <w:rsid w:val="00D50C57"/>
    <w:rsid w:val="00D50F32"/>
    <w:rsid w:val="00D5137D"/>
    <w:rsid w:val="00D52415"/>
    <w:rsid w:val="00D52443"/>
    <w:rsid w:val="00D52DBB"/>
    <w:rsid w:val="00D54E5B"/>
    <w:rsid w:val="00D5551A"/>
    <w:rsid w:val="00D556E6"/>
    <w:rsid w:val="00D56C0B"/>
    <w:rsid w:val="00D57010"/>
    <w:rsid w:val="00D60335"/>
    <w:rsid w:val="00D605DC"/>
    <w:rsid w:val="00D606AF"/>
    <w:rsid w:val="00D60B29"/>
    <w:rsid w:val="00D60CB2"/>
    <w:rsid w:val="00D62546"/>
    <w:rsid w:val="00D63244"/>
    <w:rsid w:val="00D63B4B"/>
    <w:rsid w:val="00D64445"/>
    <w:rsid w:val="00D66265"/>
    <w:rsid w:val="00D666A3"/>
    <w:rsid w:val="00D6699A"/>
    <w:rsid w:val="00D66E36"/>
    <w:rsid w:val="00D67513"/>
    <w:rsid w:val="00D6754F"/>
    <w:rsid w:val="00D67776"/>
    <w:rsid w:val="00D7015E"/>
    <w:rsid w:val="00D70D5F"/>
    <w:rsid w:val="00D70ED1"/>
    <w:rsid w:val="00D7147E"/>
    <w:rsid w:val="00D71A01"/>
    <w:rsid w:val="00D71C65"/>
    <w:rsid w:val="00D71DF5"/>
    <w:rsid w:val="00D72FD2"/>
    <w:rsid w:val="00D73EE5"/>
    <w:rsid w:val="00D74B38"/>
    <w:rsid w:val="00D74B66"/>
    <w:rsid w:val="00D7535B"/>
    <w:rsid w:val="00D75A76"/>
    <w:rsid w:val="00D75ABD"/>
    <w:rsid w:val="00D75F49"/>
    <w:rsid w:val="00D768A1"/>
    <w:rsid w:val="00D76B2F"/>
    <w:rsid w:val="00D76D43"/>
    <w:rsid w:val="00D77E2F"/>
    <w:rsid w:val="00D77E77"/>
    <w:rsid w:val="00D80730"/>
    <w:rsid w:val="00D809AE"/>
    <w:rsid w:val="00D80F37"/>
    <w:rsid w:val="00D818A9"/>
    <w:rsid w:val="00D81CA7"/>
    <w:rsid w:val="00D8228C"/>
    <w:rsid w:val="00D82670"/>
    <w:rsid w:val="00D82D99"/>
    <w:rsid w:val="00D83C0C"/>
    <w:rsid w:val="00D848B7"/>
    <w:rsid w:val="00D85895"/>
    <w:rsid w:val="00D85E0B"/>
    <w:rsid w:val="00D85F11"/>
    <w:rsid w:val="00D85FEC"/>
    <w:rsid w:val="00D86B5F"/>
    <w:rsid w:val="00D86ED9"/>
    <w:rsid w:val="00D873C8"/>
    <w:rsid w:val="00D908A5"/>
    <w:rsid w:val="00D9236D"/>
    <w:rsid w:val="00D92454"/>
    <w:rsid w:val="00D93176"/>
    <w:rsid w:val="00D96630"/>
    <w:rsid w:val="00D96BBC"/>
    <w:rsid w:val="00D97834"/>
    <w:rsid w:val="00D97BC8"/>
    <w:rsid w:val="00D97CA0"/>
    <w:rsid w:val="00D97E45"/>
    <w:rsid w:val="00DA1208"/>
    <w:rsid w:val="00DA2AF7"/>
    <w:rsid w:val="00DA2F6D"/>
    <w:rsid w:val="00DA3D66"/>
    <w:rsid w:val="00DA3FA3"/>
    <w:rsid w:val="00DA42D8"/>
    <w:rsid w:val="00DA4C30"/>
    <w:rsid w:val="00DA5020"/>
    <w:rsid w:val="00DA5F33"/>
    <w:rsid w:val="00DA6518"/>
    <w:rsid w:val="00DA67E0"/>
    <w:rsid w:val="00DA6AD0"/>
    <w:rsid w:val="00DA6F54"/>
    <w:rsid w:val="00DA73B1"/>
    <w:rsid w:val="00DB0F37"/>
    <w:rsid w:val="00DB1898"/>
    <w:rsid w:val="00DB18F6"/>
    <w:rsid w:val="00DB1A35"/>
    <w:rsid w:val="00DB1AA6"/>
    <w:rsid w:val="00DB1C78"/>
    <w:rsid w:val="00DB1D95"/>
    <w:rsid w:val="00DB28DB"/>
    <w:rsid w:val="00DB2A6D"/>
    <w:rsid w:val="00DB4803"/>
    <w:rsid w:val="00DB571E"/>
    <w:rsid w:val="00DB5E6F"/>
    <w:rsid w:val="00DB6585"/>
    <w:rsid w:val="00DB6FA2"/>
    <w:rsid w:val="00DB703B"/>
    <w:rsid w:val="00DB7B34"/>
    <w:rsid w:val="00DC077F"/>
    <w:rsid w:val="00DC0B1D"/>
    <w:rsid w:val="00DC0FC3"/>
    <w:rsid w:val="00DC16F7"/>
    <w:rsid w:val="00DC1771"/>
    <w:rsid w:val="00DC18C3"/>
    <w:rsid w:val="00DC1B53"/>
    <w:rsid w:val="00DC3303"/>
    <w:rsid w:val="00DC3AE7"/>
    <w:rsid w:val="00DC5890"/>
    <w:rsid w:val="00DC5A9E"/>
    <w:rsid w:val="00DC6747"/>
    <w:rsid w:val="00DC7736"/>
    <w:rsid w:val="00DD08A4"/>
    <w:rsid w:val="00DD0AC8"/>
    <w:rsid w:val="00DD0E34"/>
    <w:rsid w:val="00DD17CF"/>
    <w:rsid w:val="00DD19D2"/>
    <w:rsid w:val="00DD3138"/>
    <w:rsid w:val="00DD3518"/>
    <w:rsid w:val="00DD3859"/>
    <w:rsid w:val="00DD3BA8"/>
    <w:rsid w:val="00DD3DBE"/>
    <w:rsid w:val="00DD4FF0"/>
    <w:rsid w:val="00DD548D"/>
    <w:rsid w:val="00DD5BF4"/>
    <w:rsid w:val="00DD66AD"/>
    <w:rsid w:val="00DD6CBF"/>
    <w:rsid w:val="00DE0A6C"/>
    <w:rsid w:val="00DE1130"/>
    <w:rsid w:val="00DE114A"/>
    <w:rsid w:val="00DE1A19"/>
    <w:rsid w:val="00DE1FAD"/>
    <w:rsid w:val="00DE20C3"/>
    <w:rsid w:val="00DE2301"/>
    <w:rsid w:val="00DE2AFC"/>
    <w:rsid w:val="00DE3DB7"/>
    <w:rsid w:val="00DE3F3E"/>
    <w:rsid w:val="00DE4AA5"/>
    <w:rsid w:val="00DE5B5C"/>
    <w:rsid w:val="00DE72B0"/>
    <w:rsid w:val="00DF02F8"/>
    <w:rsid w:val="00DF1415"/>
    <w:rsid w:val="00DF1647"/>
    <w:rsid w:val="00DF17E0"/>
    <w:rsid w:val="00DF26F6"/>
    <w:rsid w:val="00DF2D66"/>
    <w:rsid w:val="00DF4B07"/>
    <w:rsid w:val="00DF5208"/>
    <w:rsid w:val="00DF5672"/>
    <w:rsid w:val="00DF5AFF"/>
    <w:rsid w:val="00DF6558"/>
    <w:rsid w:val="00E0028F"/>
    <w:rsid w:val="00E01D52"/>
    <w:rsid w:val="00E02708"/>
    <w:rsid w:val="00E02C57"/>
    <w:rsid w:val="00E045F3"/>
    <w:rsid w:val="00E054AA"/>
    <w:rsid w:val="00E06C4E"/>
    <w:rsid w:val="00E07609"/>
    <w:rsid w:val="00E07E0D"/>
    <w:rsid w:val="00E1110F"/>
    <w:rsid w:val="00E1234A"/>
    <w:rsid w:val="00E12510"/>
    <w:rsid w:val="00E12F31"/>
    <w:rsid w:val="00E1343B"/>
    <w:rsid w:val="00E1350A"/>
    <w:rsid w:val="00E13E77"/>
    <w:rsid w:val="00E15E04"/>
    <w:rsid w:val="00E161DC"/>
    <w:rsid w:val="00E16768"/>
    <w:rsid w:val="00E167ED"/>
    <w:rsid w:val="00E1684A"/>
    <w:rsid w:val="00E17ADF"/>
    <w:rsid w:val="00E201E7"/>
    <w:rsid w:val="00E21037"/>
    <w:rsid w:val="00E215FC"/>
    <w:rsid w:val="00E223E0"/>
    <w:rsid w:val="00E22C8D"/>
    <w:rsid w:val="00E22F9C"/>
    <w:rsid w:val="00E23B19"/>
    <w:rsid w:val="00E24F0E"/>
    <w:rsid w:val="00E254C4"/>
    <w:rsid w:val="00E2602E"/>
    <w:rsid w:val="00E2724C"/>
    <w:rsid w:val="00E32784"/>
    <w:rsid w:val="00E331EA"/>
    <w:rsid w:val="00E33227"/>
    <w:rsid w:val="00E33257"/>
    <w:rsid w:val="00E334AB"/>
    <w:rsid w:val="00E33B6C"/>
    <w:rsid w:val="00E34432"/>
    <w:rsid w:val="00E34DAF"/>
    <w:rsid w:val="00E35130"/>
    <w:rsid w:val="00E35773"/>
    <w:rsid w:val="00E37A26"/>
    <w:rsid w:val="00E37CF0"/>
    <w:rsid w:val="00E40AF8"/>
    <w:rsid w:val="00E40FE1"/>
    <w:rsid w:val="00E41A98"/>
    <w:rsid w:val="00E422E2"/>
    <w:rsid w:val="00E42398"/>
    <w:rsid w:val="00E4249D"/>
    <w:rsid w:val="00E4265A"/>
    <w:rsid w:val="00E42821"/>
    <w:rsid w:val="00E42AA9"/>
    <w:rsid w:val="00E42AC0"/>
    <w:rsid w:val="00E42EBC"/>
    <w:rsid w:val="00E4394C"/>
    <w:rsid w:val="00E445A7"/>
    <w:rsid w:val="00E45912"/>
    <w:rsid w:val="00E45920"/>
    <w:rsid w:val="00E479C8"/>
    <w:rsid w:val="00E47BF7"/>
    <w:rsid w:val="00E50097"/>
    <w:rsid w:val="00E504D9"/>
    <w:rsid w:val="00E5086D"/>
    <w:rsid w:val="00E50DC1"/>
    <w:rsid w:val="00E51033"/>
    <w:rsid w:val="00E513C7"/>
    <w:rsid w:val="00E5373E"/>
    <w:rsid w:val="00E53F59"/>
    <w:rsid w:val="00E53FBF"/>
    <w:rsid w:val="00E54B88"/>
    <w:rsid w:val="00E55764"/>
    <w:rsid w:val="00E558CD"/>
    <w:rsid w:val="00E55A67"/>
    <w:rsid w:val="00E56BB5"/>
    <w:rsid w:val="00E56C29"/>
    <w:rsid w:val="00E574B6"/>
    <w:rsid w:val="00E5792F"/>
    <w:rsid w:val="00E6071A"/>
    <w:rsid w:val="00E60F91"/>
    <w:rsid w:val="00E6101D"/>
    <w:rsid w:val="00E612C8"/>
    <w:rsid w:val="00E61700"/>
    <w:rsid w:val="00E6259F"/>
    <w:rsid w:val="00E63808"/>
    <w:rsid w:val="00E64D0D"/>
    <w:rsid w:val="00E65627"/>
    <w:rsid w:val="00E66236"/>
    <w:rsid w:val="00E667B4"/>
    <w:rsid w:val="00E66DC6"/>
    <w:rsid w:val="00E67395"/>
    <w:rsid w:val="00E673F0"/>
    <w:rsid w:val="00E6760C"/>
    <w:rsid w:val="00E67A50"/>
    <w:rsid w:val="00E706BD"/>
    <w:rsid w:val="00E713AA"/>
    <w:rsid w:val="00E71619"/>
    <w:rsid w:val="00E718E8"/>
    <w:rsid w:val="00E71D0D"/>
    <w:rsid w:val="00E7233F"/>
    <w:rsid w:val="00E7378E"/>
    <w:rsid w:val="00E74702"/>
    <w:rsid w:val="00E74967"/>
    <w:rsid w:val="00E7504A"/>
    <w:rsid w:val="00E76774"/>
    <w:rsid w:val="00E76F3B"/>
    <w:rsid w:val="00E7728E"/>
    <w:rsid w:val="00E77D8C"/>
    <w:rsid w:val="00E77DE6"/>
    <w:rsid w:val="00E80354"/>
    <w:rsid w:val="00E805B7"/>
    <w:rsid w:val="00E806E4"/>
    <w:rsid w:val="00E80BCF"/>
    <w:rsid w:val="00E80E3C"/>
    <w:rsid w:val="00E81402"/>
    <w:rsid w:val="00E81AA9"/>
    <w:rsid w:val="00E81B84"/>
    <w:rsid w:val="00E82BF4"/>
    <w:rsid w:val="00E84F07"/>
    <w:rsid w:val="00E85936"/>
    <w:rsid w:val="00E861F7"/>
    <w:rsid w:val="00E86E4C"/>
    <w:rsid w:val="00E86FDB"/>
    <w:rsid w:val="00E87ED6"/>
    <w:rsid w:val="00E90887"/>
    <w:rsid w:val="00E90C47"/>
    <w:rsid w:val="00E90EBE"/>
    <w:rsid w:val="00E911BF"/>
    <w:rsid w:val="00E91E0C"/>
    <w:rsid w:val="00E921CA"/>
    <w:rsid w:val="00E95384"/>
    <w:rsid w:val="00E959B5"/>
    <w:rsid w:val="00E95A0E"/>
    <w:rsid w:val="00E96AA9"/>
    <w:rsid w:val="00E96EF9"/>
    <w:rsid w:val="00EA1925"/>
    <w:rsid w:val="00EA2777"/>
    <w:rsid w:val="00EA2948"/>
    <w:rsid w:val="00EA3B18"/>
    <w:rsid w:val="00EA3FD0"/>
    <w:rsid w:val="00EA4B77"/>
    <w:rsid w:val="00EA504B"/>
    <w:rsid w:val="00EA5122"/>
    <w:rsid w:val="00EA598C"/>
    <w:rsid w:val="00EA5D96"/>
    <w:rsid w:val="00EA5DB2"/>
    <w:rsid w:val="00EA71F0"/>
    <w:rsid w:val="00EA7548"/>
    <w:rsid w:val="00EA77B0"/>
    <w:rsid w:val="00EA77C4"/>
    <w:rsid w:val="00EA783C"/>
    <w:rsid w:val="00EB0A02"/>
    <w:rsid w:val="00EB0A0D"/>
    <w:rsid w:val="00EB0F27"/>
    <w:rsid w:val="00EB2282"/>
    <w:rsid w:val="00EB23AB"/>
    <w:rsid w:val="00EB2477"/>
    <w:rsid w:val="00EB3732"/>
    <w:rsid w:val="00EB3DDE"/>
    <w:rsid w:val="00EB501F"/>
    <w:rsid w:val="00EB516E"/>
    <w:rsid w:val="00EB684E"/>
    <w:rsid w:val="00EB7199"/>
    <w:rsid w:val="00EB7313"/>
    <w:rsid w:val="00EC0980"/>
    <w:rsid w:val="00EC0CA5"/>
    <w:rsid w:val="00EC1F76"/>
    <w:rsid w:val="00EC2D85"/>
    <w:rsid w:val="00EC2F5D"/>
    <w:rsid w:val="00EC3080"/>
    <w:rsid w:val="00EC33CC"/>
    <w:rsid w:val="00EC39B5"/>
    <w:rsid w:val="00EC3C00"/>
    <w:rsid w:val="00EC3E0C"/>
    <w:rsid w:val="00EC4DAA"/>
    <w:rsid w:val="00EC54AF"/>
    <w:rsid w:val="00EC60EE"/>
    <w:rsid w:val="00EC674E"/>
    <w:rsid w:val="00EC75D4"/>
    <w:rsid w:val="00EC7AA8"/>
    <w:rsid w:val="00EC7B72"/>
    <w:rsid w:val="00ED0394"/>
    <w:rsid w:val="00ED05D0"/>
    <w:rsid w:val="00ED35BB"/>
    <w:rsid w:val="00ED4480"/>
    <w:rsid w:val="00ED47F0"/>
    <w:rsid w:val="00ED58B3"/>
    <w:rsid w:val="00ED6845"/>
    <w:rsid w:val="00ED6B48"/>
    <w:rsid w:val="00ED7A38"/>
    <w:rsid w:val="00EE0023"/>
    <w:rsid w:val="00EE043C"/>
    <w:rsid w:val="00EE04B0"/>
    <w:rsid w:val="00EE1004"/>
    <w:rsid w:val="00EE1B41"/>
    <w:rsid w:val="00EE2955"/>
    <w:rsid w:val="00EE2BDF"/>
    <w:rsid w:val="00EE2F67"/>
    <w:rsid w:val="00EE3039"/>
    <w:rsid w:val="00EE353C"/>
    <w:rsid w:val="00EE3A67"/>
    <w:rsid w:val="00EE58C9"/>
    <w:rsid w:val="00EE59DA"/>
    <w:rsid w:val="00EE5C73"/>
    <w:rsid w:val="00EE6733"/>
    <w:rsid w:val="00EE79D5"/>
    <w:rsid w:val="00EF06AD"/>
    <w:rsid w:val="00EF38CA"/>
    <w:rsid w:val="00EF3DED"/>
    <w:rsid w:val="00EF40B9"/>
    <w:rsid w:val="00EF438E"/>
    <w:rsid w:val="00EF453B"/>
    <w:rsid w:val="00EF46CA"/>
    <w:rsid w:val="00EF5E03"/>
    <w:rsid w:val="00EF6DCD"/>
    <w:rsid w:val="00EF7FBC"/>
    <w:rsid w:val="00F000CE"/>
    <w:rsid w:val="00F001BE"/>
    <w:rsid w:val="00F00D88"/>
    <w:rsid w:val="00F0191D"/>
    <w:rsid w:val="00F0206E"/>
    <w:rsid w:val="00F0274D"/>
    <w:rsid w:val="00F02C32"/>
    <w:rsid w:val="00F0314E"/>
    <w:rsid w:val="00F04233"/>
    <w:rsid w:val="00F044DB"/>
    <w:rsid w:val="00F04860"/>
    <w:rsid w:val="00F05868"/>
    <w:rsid w:val="00F05CCB"/>
    <w:rsid w:val="00F06645"/>
    <w:rsid w:val="00F06E60"/>
    <w:rsid w:val="00F07C84"/>
    <w:rsid w:val="00F1114A"/>
    <w:rsid w:val="00F11454"/>
    <w:rsid w:val="00F11579"/>
    <w:rsid w:val="00F115AD"/>
    <w:rsid w:val="00F117F6"/>
    <w:rsid w:val="00F11E80"/>
    <w:rsid w:val="00F11ED5"/>
    <w:rsid w:val="00F12C8C"/>
    <w:rsid w:val="00F1404B"/>
    <w:rsid w:val="00F143BB"/>
    <w:rsid w:val="00F147FF"/>
    <w:rsid w:val="00F1495D"/>
    <w:rsid w:val="00F14F74"/>
    <w:rsid w:val="00F16728"/>
    <w:rsid w:val="00F169AF"/>
    <w:rsid w:val="00F17375"/>
    <w:rsid w:val="00F17AA5"/>
    <w:rsid w:val="00F20689"/>
    <w:rsid w:val="00F2334A"/>
    <w:rsid w:val="00F236B2"/>
    <w:rsid w:val="00F23D3C"/>
    <w:rsid w:val="00F244BB"/>
    <w:rsid w:val="00F2538A"/>
    <w:rsid w:val="00F25971"/>
    <w:rsid w:val="00F264FB"/>
    <w:rsid w:val="00F2692D"/>
    <w:rsid w:val="00F2755B"/>
    <w:rsid w:val="00F27785"/>
    <w:rsid w:val="00F301B5"/>
    <w:rsid w:val="00F303BA"/>
    <w:rsid w:val="00F30B05"/>
    <w:rsid w:val="00F314DA"/>
    <w:rsid w:val="00F31780"/>
    <w:rsid w:val="00F320DE"/>
    <w:rsid w:val="00F32232"/>
    <w:rsid w:val="00F32B23"/>
    <w:rsid w:val="00F32CC1"/>
    <w:rsid w:val="00F338FB"/>
    <w:rsid w:val="00F33A8A"/>
    <w:rsid w:val="00F33B0B"/>
    <w:rsid w:val="00F33F42"/>
    <w:rsid w:val="00F34381"/>
    <w:rsid w:val="00F349E3"/>
    <w:rsid w:val="00F34CBA"/>
    <w:rsid w:val="00F358B8"/>
    <w:rsid w:val="00F358D5"/>
    <w:rsid w:val="00F35B78"/>
    <w:rsid w:val="00F36048"/>
    <w:rsid w:val="00F360BC"/>
    <w:rsid w:val="00F361B7"/>
    <w:rsid w:val="00F36AA0"/>
    <w:rsid w:val="00F37869"/>
    <w:rsid w:val="00F378B4"/>
    <w:rsid w:val="00F40D1F"/>
    <w:rsid w:val="00F415F0"/>
    <w:rsid w:val="00F416DC"/>
    <w:rsid w:val="00F41C41"/>
    <w:rsid w:val="00F41E34"/>
    <w:rsid w:val="00F42169"/>
    <w:rsid w:val="00F42174"/>
    <w:rsid w:val="00F442D8"/>
    <w:rsid w:val="00F44347"/>
    <w:rsid w:val="00F447B9"/>
    <w:rsid w:val="00F46B53"/>
    <w:rsid w:val="00F46BCF"/>
    <w:rsid w:val="00F470C9"/>
    <w:rsid w:val="00F47103"/>
    <w:rsid w:val="00F47173"/>
    <w:rsid w:val="00F475D3"/>
    <w:rsid w:val="00F512AB"/>
    <w:rsid w:val="00F5246A"/>
    <w:rsid w:val="00F5359B"/>
    <w:rsid w:val="00F536F6"/>
    <w:rsid w:val="00F5465C"/>
    <w:rsid w:val="00F54BE3"/>
    <w:rsid w:val="00F55AB6"/>
    <w:rsid w:val="00F563D6"/>
    <w:rsid w:val="00F57547"/>
    <w:rsid w:val="00F6013B"/>
    <w:rsid w:val="00F61499"/>
    <w:rsid w:val="00F61BBC"/>
    <w:rsid w:val="00F624CC"/>
    <w:rsid w:val="00F626FC"/>
    <w:rsid w:val="00F6471C"/>
    <w:rsid w:val="00F64D63"/>
    <w:rsid w:val="00F658E7"/>
    <w:rsid w:val="00F65A1F"/>
    <w:rsid w:val="00F66B54"/>
    <w:rsid w:val="00F6755A"/>
    <w:rsid w:val="00F67781"/>
    <w:rsid w:val="00F7003D"/>
    <w:rsid w:val="00F71318"/>
    <w:rsid w:val="00F715BA"/>
    <w:rsid w:val="00F71E38"/>
    <w:rsid w:val="00F72B18"/>
    <w:rsid w:val="00F7346D"/>
    <w:rsid w:val="00F73B7D"/>
    <w:rsid w:val="00F7491C"/>
    <w:rsid w:val="00F74DF5"/>
    <w:rsid w:val="00F75145"/>
    <w:rsid w:val="00F75236"/>
    <w:rsid w:val="00F769BB"/>
    <w:rsid w:val="00F77348"/>
    <w:rsid w:val="00F77754"/>
    <w:rsid w:val="00F81603"/>
    <w:rsid w:val="00F818B6"/>
    <w:rsid w:val="00F8222D"/>
    <w:rsid w:val="00F825C7"/>
    <w:rsid w:val="00F82D24"/>
    <w:rsid w:val="00F82EE7"/>
    <w:rsid w:val="00F84010"/>
    <w:rsid w:val="00F84201"/>
    <w:rsid w:val="00F84F6A"/>
    <w:rsid w:val="00F85E1A"/>
    <w:rsid w:val="00F866B0"/>
    <w:rsid w:val="00F87008"/>
    <w:rsid w:val="00F9100D"/>
    <w:rsid w:val="00F91508"/>
    <w:rsid w:val="00F916A5"/>
    <w:rsid w:val="00F9240B"/>
    <w:rsid w:val="00F92A4D"/>
    <w:rsid w:val="00F938A8"/>
    <w:rsid w:val="00F97442"/>
    <w:rsid w:val="00F97E41"/>
    <w:rsid w:val="00FA010D"/>
    <w:rsid w:val="00FA0750"/>
    <w:rsid w:val="00FA09BD"/>
    <w:rsid w:val="00FA1000"/>
    <w:rsid w:val="00FA23F0"/>
    <w:rsid w:val="00FA240D"/>
    <w:rsid w:val="00FA33EB"/>
    <w:rsid w:val="00FA3DA8"/>
    <w:rsid w:val="00FA4486"/>
    <w:rsid w:val="00FA4865"/>
    <w:rsid w:val="00FA5391"/>
    <w:rsid w:val="00FA53F3"/>
    <w:rsid w:val="00FA541C"/>
    <w:rsid w:val="00FA6EF0"/>
    <w:rsid w:val="00FA7D13"/>
    <w:rsid w:val="00FA7D2B"/>
    <w:rsid w:val="00FB0037"/>
    <w:rsid w:val="00FB04C4"/>
    <w:rsid w:val="00FB05E8"/>
    <w:rsid w:val="00FB091C"/>
    <w:rsid w:val="00FB2183"/>
    <w:rsid w:val="00FB235E"/>
    <w:rsid w:val="00FB24EA"/>
    <w:rsid w:val="00FB2644"/>
    <w:rsid w:val="00FB29E6"/>
    <w:rsid w:val="00FB3223"/>
    <w:rsid w:val="00FB3627"/>
    <w:rsid w:val="00FB437D"/>
    <w:rsid w:val="00FB4CCD"/>
    <w:rsid w:val="00FB5410"/>
    <w:rsid w:val="00FB57E2"/>
    <w:rsid w:val="00FB6FB2"/>
    <w:rsid w:val="00FB73A8"/>
    <w:rsid w:val="00FC1253"/>
    <w:rsid w:val="00FC1F64"/>
    <w:rsid w:val="00FC2097"/>
    <w:rsid w:val="00FC2B30"/>
    <w:rsid w:val="00FC3B56"/>
    <w:rsid w:val="00FC402F"/>
    <w:rsid w:val="00FC4291"/>
    <w:rsid w:val="00FC4B94"/>
    <w:rsid w:val="00FC4F0D"/>
    <w:rsid w:val="00FC544A"/>
    <w:rsid w:val="00FC5A7B"/>
    <w:rsid w:val="00FC6098"/>
    <w:rsid w:val="00FC644B"/>
    <w:rsid w:val="00FC6660"/>
    <w:rsid w:val="00FC6BD8"/>
    <w:rsid w:val="00FC7703"/>
    <w:rsid w:val="00FD011B"/>
    <w:rsid w:val="00FD0737"/>
    <w:rsid w:val="00FD0A72"/>
    <w:rsid w:val="00FD0BF9"/>
    <w:rsid w:val="00FD1AD6"/>
    <w:rsid w:val="00FD1E5F"/>
    <w:rsid w:val="00FD31C0"/>
    <w:rsid w:val="00FD3D89"/>
    <w:rsid w:val="00FD4A76"/>
    <w:rsid w:val="00FD633E"/>
    <w:rsid w:val="00FD63FC"/>
    <w:rsid w:val="00FE02FF"/>
    <w:rsid w:val="00FE14C6"/>
    <w:rsid w:val="00FE26D5"/>
    <w:rsid w:val="00FE2ACB"/>
    <w:rsid w:val="00FE2F1B"/>
    <w:rsid w:val="00FE3914"/>
    <w:rsid w:val="00FE46EB"/>
    <w:rsid w:val="00FE53CE"/>
    <w:rsid w:val="00FE5454"/>
    <w:rsid w:val="00FE5852"/>
    <w:rsid w:val="00FE5FF3"/>
    <w:rsid w:val="00FE68CE"/>
    <w:rsid w:val="00FE69A8"/>
    <w:rsid w:val="00FE72FB"/>
    <w:rsid w:val="00FE76ED"/>
    <w:rsid w:val="00FF0C8C"/>
    <w:rsid w:val="00FF1A7B"/>
    <w:rsid w:val="00FF2120"/>
    <w:rsid w:val="00FF265F"/>
    <w:rsid w:val="00FF28C3"/>
    <w:rsid w:val="00FF2C76"/>
    <w:rsid w:val="00FF300F"/>
    <w:rsid w:val="00FF3288"/>
    <w:rsid w:val="00FF3FDF"/>
    <w:rsid w:val="00FF4A28"/>
    <w:rsid w:val="00FF4CB3"/>
    <w:rsid w:val="00FF504D"/>
    <w:rsid w:val="00FF55BB"/>
    <w:rsid w:val="00FF5DDE"/>
    <w:rsid w:val="00FF6034"/>
    <w:rsid w:val="00FF67C0"/>
    <w:rsid w:val="00FF697D"/>
    <w:rsid w:val="00FF731C"/>
    <w:rsid w:val="00FF748C"/>
    <w:rsid w:val="00FF7E8F"/>
    <w:rsid w:val="0C2B520A"/>
    <w:rsid w:val="0DEAC553"/>
    <w:rsid w:val="279D44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1FDD4F2"/>
  <w15:docId w15:val="{E741BA30-4253-4F07-80FF-C762F34BC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205B4"/>
  </w:style>
  <w:style w:type="paragraph" w:styleId="Ttulo1">
    <w:name w:val="heading 1"/>
    <w:basedOn w:val="Normal"/>
    <w:next w:val="Normal"/>
    <w:link w:val="Ttulo1Car"/>
    <w:uiPriority w:val="9"/>
    <w:qFormat/>
    <w:rsid w:val="00F11579"/>
    <w:pPr>
      <w:keepNext/>
      <w:keepLines/>
      <w:numPr>
        <w:numId w:val="3"/>
      </w:numPr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1579"/>
    <w:pPr>
      <w:keepNext/>
      <w:keepLines/>
      <w:numPr>
        <w:ilvl w:val="1"/>
        <w:numId w:val="3"/>
      </w:numPr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11579"/>
    <w:pPr>
      <w:keepNext/>
      <w:keepLines/>
      <w:numPr>
        <w:ilvl w:val="2"/>
        <w:numId w:val="3"/>
      </w:numPr>
      <w:spacing w:before="200" w:after="0"/>
      <w:outlineLvl w:val="2"/>
    </w:pPr>
    <w:rPr>
      <w:rFonts w:ascii="Arial" w:eastAsiaTheme="majorEastAsia" w:hAnsi="Arial" w:cstheme="majorBidi"/>
      <w:b/>
      <w:bCs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11579"/>
    <w:pPr>
      <w:keepNext/>
      <w:keepLines/>
      <w:numPr>
        <w:ilvl w:val="3"/>
        <w:numId w:val="3"/>
      </w:numPr>
      <w:spacing w:before="200" w:after="0"/>
      <w:outlineLvl w:val="3"/>
    </w:pPr>
    <w:rPr>
      <w:rFonts w:ascii="Arial" w:eastAsiaTheme="majorEastAsia" w:hAnsi="Arial" w:cstheme="majorBidi"/>
      <w:b/>
      <w:bCs/>
      <w:iCs/>
      <w:sz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F11579"/>
    <w:pPr>
      <w:keepNext/>
      <w:keepLines/>
      <w:numPr>
        <w:ilvl w:val="4"/>
        <w:numId w:val="3"/>
      </w:numPr>
      <w:spacing w:before="200" w:after="0"/>
      <w:outlineLvl w:val="4"/>
    </w:pPr>
    <w:rPr>
      <w:rFonts w:ascii="Arial" w:eastAsiaTheme="majorEastAsia" w:hAnsi="Arial" w:cstheme="majorBidi"/>
      <w:b/>
      <w:sz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F11579"/>
    <w:pPr>
      <w:keepNext/>
      <w:keepLines/>
      <w:numPr>
        <w:ilvl w:val="5"/>
        <w:numId w:val="3"/>
      </w:numPr>
      <w:spacing w:before="200" w:after="0"/>
      <w:outlineLvl w:val="5"/>
    </w:pPr>
    <w:rPr>
      <w:rFonts w:ascii="Arial" w:eastAsiaTheme="majorEastAsia" w:hAnsi="Arial" w:cstheme="majorBidi"/>
      <w:b/>
      <w:iCs/>
      <w:sz w:val="24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D205B4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D205B4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D205B4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eader odd,header odd1,header odd2,header odd3,header odd4,header odd5,header odd6,header1,header2,header3,header odd11,header odd21,header odd7,header4,header odd8,header odd9,header5,header odd12,header11,header21,header odd22,header31"/>
    <w:basedOn w:val="Normal"/>
    <w:link w:val="EncabezadoCar"/>
    <w:uiPriority w:val="99"/>
    <w:rsid w:val="00897C5F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897C5F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897C5F"/>
  </w:style>
  <w:style w:type="paragraph" w:styleId="Textoindependiente">
    <w:name w:val="Body Text"/>
    <w:basedOn w:val="Normal"/>
    <w:link w:val="TextoindependienteCar"/>
    <w:uiPriority w:val="99"/>
    <w:rsid w:val="00897C5F"/>
    <w:pPr>
      <w:jc w:val="both"/>
    </w:pPr>
  </w:style>
  <w:style w:type="paragraph" w:styleId="Sangradetextonormal">
    <w:name w:val="Body Text Indent"/>
    <w:basedOn w:val="Normal"/>
    <w:rsid w:val="00897C5F"/>
    <w:pPr>
      <w:ind w:left="440"/>
      <w:jc w:val="both"/>
    </w:pPr>
  </w:style>
  <w:style w:type="paragraph" w:styleId="Textoindependiente3">
    <w:name w:val="Body Text 3"/>
    <w:basedOn w:val="Normal"/>
    <w:rsid w:val="00897C5F"/>
    <w:pPr>
      <w:jc w:val="both"/>
    </w:pPr>
    <w:rPr>
      <w:rFonts w:cs="Arial"/>
      <w:b/>
      <w:sz w:val="24"/>
      <w:lang w:val="es-ES"/>
    </w:rPr>
  </w:style>
  <w:style w:type="paragraph" w:styleId="Textocomentario">
    <w:name w:val="annotation text"/>
    <w:basedOn w:val="Normal"/>
    <w:semiHidden/>
    <w:rsid w:val="00897C5F"/>
    <w:rPr>
      <w:sz w:val="20"/>
      <w:szCs w:val="20"/>
      <w:lang w:val="es-ES"/>
    </w:rPr>
  </w:style>
  <w:style w:type="character" w:styleId="Refdecomentario">
    <w:name w:val="annotation reference"/>
    <w:semiHidden/>
    <w:rsid w:val="00897C5F"/>
    <w:rPr>
      <w:sz w:val="16"/>
      <w:szCs w:val="16"/>
    </w:rPr>
  </w:style>
  <w:style w:type="character" w:styleId="Hipervnculo">
    <w:name w:val="Hyperlink"/>
    <w:uiPriority w:val="99"/>
    <w:rsid w:val="00037206"/>
    <w:rPr>
      <w:color w:val="0248B0"/>
      <w:u w:val="single"/>
    </w:rPr>
  </w:style>
  <w:style w:type="paragraph" w:styleId="TDC1">
    <w:name w:val="toc 1"/>
    <w:basedOn w:val="Normal"/>
    <w:next w:val="Normal"/>
    <w:autoRedefine/>
    <w:uiPriority w:val="39"/>
    <w:rsid w:val="00326778"/>
    <w:pPr>
      <w:tabs>
        <w:tab w:val="left" w:pos="440"/>
        <w:tab w:val="right" w:leader="dot" w:pos="8828"/>
      </w:tabs>
      <w:spacing w:after="100" w:line="259" w:lineRule="auto"/>
    </w:pPr>
    <w:rPr>
      <w:rFonts w:ascii="Arial" w:hAnsi="Arial"/>
      <w:b/>
      <w:bCs/>
      <w:caps/>
      <w:szCs w:val="24"/>
    </w:rPr>
  </w:style>
  <w:style w:type="paragraph" w:styleId="TDC2">
    <w:name w:val="toc 2"/>
    <w:basedOn w:val="Normal"/>
    <w:next w:val="Normal"/>
    <w:autoRedefine/>
    <w:uiPriority w:val="39"/>
    <w:rsid w:val="001A1321"/>
    <w:pPr>
      <w:spacing w:after="100" w:line="259" w:lineRule="auto"/>
      <w:ind w:left="284"/>
    </w:pPr>
    <w:rPr>
      <w:rFonts w:ascii="Arial" w:hAnsi="Arial"/>
      <w:b/>
      <w:bCs/>
      <w:szCs w:val="20"/>
    </w:rPr>
  </w:style>
  <w:style w:type="paragraph" w:styleId="TDC4">
    <w:name w:val="toc 4"/>
    <w:basedOn w:val="Normal"/>
    <w:next w:val="Normal"/>
    <w:autoRedefine/>
    <w:uiPriority w:val="39"/>
    <w:rsid w:val="00E22C8D"/>
    <w:pPr>
      <w:spacing w:after="100" w:line="259" w:lineRule="auto"/>
      <w:ind w:left="737"/>
    </w:pPr>
    <w:rPr>
      <w:rFonts w:ascii="Arial" w:hAnsi="Arial"/>
      <w:b/>
      <w:szCs w:val="20"/>
    </w:rPr>
  </w:style>
  <w:style w:type="paragraph" w:styleId="TDC3">
    <w:name w:val="toc 3"/>
    <w:basedOn w:val="Normal"/>
    <w:next w:val="Normal"/>
    <w:autoRedefine/>
    <w:uiPriority w:val="39"/>
    <w:rsid w:val="001A1321"/>
    <w:pPr>
      <w:spacing w:after="100" w:line="259" w:lineRule="auto"/>
      <w:ind w:left="567"/>
    </w:pPr>
    <w:rPr>
      <w:rFonts w:ascii="Arial" w:hAnsi="Arial"/>
      <w:b/>
      <w:szCs w:val="20"/>
    </w:rPr>
  </w:style>
  <w:style w:type="paragraph" w:styleId="Textoindependiente2">
    <w:name w:val="Body Text 2"/>
    <w:basedOn w:val="Normal"/>
    <w:rsid w:val="00037206"/>
    <w:pPr>
      <w:spacing w:after="120" w:line="480" w:lineRule="auto"/>
    </w:pPr>
    <w:rPr>
      <w:rFonts w:ascii="Times New Roman" w:hAnsi="Times New Roman"/>
      <w:sz w:val="24"/>
      <w:lang w:val="es-CO" w:eastAsia="es-CO"/>
    </w:rPr>
  </w:style>
  <w:style w:type="paragraph" w:styleId="Descripcin">
    <w:name w:val="caption"/>
    <w:basedOn w:val="Normal"/>
    <w:next w:val="Normal"/>
    <w:uiPriority w:val="35"/>
    <w:unhideWhenUsed/>
    <w:qFormat/>
    <w:rsid w:val="001957B7"/>
    <w:pPr>
      <w:spacing w:line="240" w:lineRule="auto"/>
      <w:jc w:val="center"/>
    </w:pPr>
    <w:rPr>
      <w:b/>
      <w:bCs/>
      <w:color w:val="4F81BD" w:themeColor="accent1"/>
      <w:sz w:val="18"/>
      <w:szCs w:val="18"/>
    </w:rPr>
  </w:style>
  <w:style w:type="paragraph" w:styleId="Asuntodelcomentario">
    <w:name w:val="annotation subject"/>
    <w:basedOn w:val="Textocomentario"/>
    <w:next w:val="Textocomentario"/>
    <w:semiHidden/>
    <w:rsid w:val="00037206"/>
    <w:rPr>
      <w:rFonts w:ascii="Times New Roman" w:hAnsi="Times New Roman"/>
      <w:b/>
      <w:bCs/>
      <w:lang w:val="es-CO" w:eastAsia="es-CO"/>
    </w:rPr>
  </w:style>
  <w:style w:type="paragraph" w:styleId="NormalWeb">
    <w:name w:val="Normal (Web)"/>
    <w:basedOn w:val="Normal"/>
    <w:uiPriority w:val="99"/>
    <w:rsid w:val="00AD000F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styleId="Mapadeldocumento">
    <w:name w:val="Document Map"/>
    <w:basedOn w:val="Normal"/>
    <w:link w:val="MapadeldocumentoCar"/>
    <w:uiPriority w:val="99"/>
    <w:semiHidden/>
    <w:rsid w:val="006232FF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aconcuadrcula">
    <w:name w:val="Table Grid"/>
    <w:basedOn w:val="Tablanormal"/>
    <w:uiPriority w:val="39"/>
    <w:rsid w:val="00A97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rsid w:val="00123B45"/>
    <w:rPr>
      <w:rFonts w:ascii="Tahoma" w:hAnsi="Tahoma" w:cs="Tahoma"/>
      <w:sz w:val="16"/>
      <w:szCs w:val="16"/>
    </w:rPr>
  </w:style>
  <w:style w:type="character" w:customStyle="1" w:styleId="hps">
    <w:name w:val="hps"/>
    <w:basedOn w:val="Fuentedeprrafopredeter"/>
    <w:rsid w:val="00800829"/>
  </w:style>
  <w:style w:type="paragraph" w:customStyle="1" w:styleId="MARITZA3">
    <w:name w:val="MARITZA3"/>
    <w:rsid w:val="006B7933"/>
    <w:pPr>
      <w:tabs>
        <w:tab w:val="left" w:pos="-720"/>
        <w:tab w:val="left" w:pos="0"/>
      </w:tabs>
      <w:jc w:val="both"/>
    </w:pPr>
    <w:rPr>
      <w:sz w:val="24"/>
      <w:szCs w:val="24"/>
      <w:lang w:eastAsia="es-ES" w:bidi="ar-SA"/>
    </w:rPr>
  </w:style>
  <w:style w:type="character" w:customStyle="1" w:styleId="EncabezadoCar">
    <w:name w:val="Encabezado Car"/>
    <w:aliases w:val="header odd Car,header odd1 Car,header odd2 Car,header odd3 Car,header odd4 Car,header odd5 Car,header odd6 Car,header1 Car,header2 Car,header3 Car,header odd11 Car,header odd21 Car,header odd7 Car,header4 Car,header odd8 Car,header5 Car"/>
    <w:link w:val="Encabezado"/>
    <w:uiPriority w:val="99"/>
    <w:locked/>
    <w:rsid w:val="006B7933"/>
    <w:rPr>
      <w:rFonts w:ascii="Arial" w:hAnsi="Arial"/>
      <w:sz w:val="22"/>
      <w:szCs w:val="24"/>
      <w:lang w:val="es-ES_tradnl"/>
    </w:rPr>
  </w:style>
  <w:style w:type="paragraph" w:styleId="Textonotapie">
    <w:name w:val="footnote text"/>
    <w:basedOn w:val="Normal"/>
    <w:link w:val="TextonotapieCar"/>
    <w:rsid w:val="001A72DF"/>
    <w:pPr>
      <w:jc w:val="both"/>
    </w:pPr>
    <w:rPr>
      <w:rFonts w:ascii="Arial Narrow" w:hAnsi="Arial Narrow"/>
      <w:sz w:val="20"/>
      <w:szCs w:val="20"/>
    </w:rPr>
  </w:style>
  <w:style w:type="character" w:customStyle="1" w:styleId="TextonotapieCar">
    <w:name w:val="Texto nota pie Car"/>
    <w:link w:val="Textonotapie"/>
    <w:rsid w:val="001A72DF"/>
    <w:rPr>
      <w:rFonts w:ascii="Arial Narrow" w:hAnsi="Arial Narrow"/>
      <w:lang w:val="es-ES_tradnl"/>
    </w:rPr>
  </w:style>
  <w:style w:type="character" w:styleId="Refdenotaalpie">
    <w:name w:val="footnote reference"/>
    <w:rsid w:val="001A72DF"/>
    <w:rPr>
      <w:vertAlign w:val="superscript"/>
    </w:rPr>
  </w:style>
  <w:style w:type="paragraph" w:styleId="Prrafodelista">
    <w:name w:val="List Paragraph"/>
    <w:basedOn w:val="Normal"/>
    <w:link w:val="PrrafodelistaCar"/>
    <w:uiPriority w:val="34"/>
    <w:qFormat/>
    <w:rsid w:val="00D205B4"/>
    <w:pPr>
      <w:ind w:left="720"/>
      <w:contextualSpacing/>
    </w:pPr>
  </w:style>
  <w:style w:type="paragraph" w:styleId="Textonotaalfinal">
    <w:name w:val="endnote text"/>
    <w:basedOn w:val="Normal"/>
    <w:link w:val="TextonotaalfinalCar"/>
    <w:rsid w:val="0075314F"/>
    <w:rPr>
      <w:sz w:val="20"/>
      <w:szCs w:val="20"/>
    </w:rPr>
  </w:style>
  <w:style w:type="character" w:customStyle="1" w:styleId="TextonotaalfinalCar">
    <w:name w:val="Texto nota al final Car"/>
    <w:link w:val="Textonotaalfinal"/>
    <w:rsid w:val="0075314F"/>
    <w:rPr>
      <w:rFonts w:ascii="Arial" w:hAnsi="Arial"/>
      <w:lang w:val="es-ES_tradnl" w:eastAsia="es-ES"/>
    </w:rPr>
  </w:style>
  <w:style w:type="character" w:styleId="Refdenotaalfinal">
    <w:name w:val="endnote reference"/>
    <w:rsid w:val="0075314F"/>
    <w:rPr>
      <w:vertAlign w:val="superscript"/>
    </w:rPr>
  </w:style>
  <w:style w:type="paragraph" w:styleId="TDC5">
    <w:name w:val="toc 5"/>
    <w:basedOn w:val="Normal"/>
    <w:next w:val="Normal"/>
    <w:autoRedefine/>
    <w:uiPriority w:val="39"/>
    <w:rsid w:val="00F35B78"/>
    <w:pPr>
      <w:spacing w:after="100" w:line="259" w:lineRule="auto"/>
      <w:ind w:left="658"/>
    </w:pPr>
    <w:rPr>
      <w:rFonts w:ascii="Arial" w:hAnsi="Arial"/>
      <w:b/>
      <w:szCs w:val="20"/>
    </w:rPr>
  </w:style>
  <w:style w:type="paragraph" w:styleId="TDC6">
    <w:name w:val="toc 6"/>
    <w:basedOn w:val="Normal"/>
    <w:next w:val="Normal"/>
    <w:autoRedefine/>
    <w:uiPriority w:val="39"/>
    <w:rsid w:val="00F35B78"/>
    <w:pPr>
      <w:spacing w:after="100" w:line="259" w:lineRule="auto"/>
      <w:ind w:left="879"/>
    </w:pPr>
    <w:rPr>
      <w:rFonts w:ascii="Arial" w:hAnsi="Arial"/>
      <w:b/>
      <w:szCs w:val="20"/>
    </w:rPr>
  </w:style>
  <w:style w:type="paragraph" w:styleId="TDC7">
    <w:name w:val="toc 7"/>
    <w:basedOn w:val="Normal"/>
    <w:next w:val="Normal"/>
    <w:autoRedefine/>
    <w:uiPriority w:val="39"/>
    <w:rsid w:val="00402999"/>
    <w:pPr>
      <w:spacing w:after="0"/>
      <w:ind w:left="110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rsid w:val="00402999"/>
    <w:pPr>
      <w:spacing w:after="0"/>
      <w:ind w:left="132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rsid w:val="00402999"/>
    <w:pPr>
      <w:spacing w:after="0"/>
      <w:ind w:left="1540"/>
    </w:pPr>
    <w:rPr>
      <w:sz w:val="20"/>
      <w:szCs w:val="20"/>
    </w:rPr>
  </w:style>
  <w:style w:type="character" w:customStyle="1" w:styleId="PiedepginaCar">
    <w:name w:val="Pie de página Car"/>
    <w:link w:val="Piedepgina"/>
    <w:uiPriority w:val="99"/>
    <w:rsid w:val="0019585C"/>
    <w:rPr>
      <w:rFonts w:ascii="Arial" w:hAnsi="Arial"/>
      <w:sz w:val="22"/>
      <w:szCs w:val="24"/>
      <w:lang w:val="es-ES_tradnl" w:eastAsia="es-ES"/>
    </w:rPr>
  </w:style>
  <w:style w:type="character" w:customStyle="1" w:styleId="Ttulo7Car">
    <w:name w:val="Título 7 Car"/>
    <w:basedOn w:val="Fuentedeprrafopredeter"/>
    <w:link w:val="Ttulo7"/>
    <w:uiPriority w:val="9"/>
    <w:rsid w:val="00D205B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5Car">
    <w:name w:val="Título 5 Car"/>
    <w:basedOn w:val="Fuentedeprrafopredeter"/>
    <w:link w:val="Ttulo5"/>
    <w:uiPriority w:val="9"/>
    <w:rsid w:val="00F11579"/>
    <w:rPr>
      <w:rFonts w:ascii="Arial" w:eastAsiaTheme="majorEastAsia" w:hAnsi="Arial" w:cstheme="majorBidi"/>
      <w:b/>
      <w:sz w:val="24"/>
    </w:rPr>
  </w:style>
  <w:style w:type="character" w:customStyle="1" w:styleId="Ttulo8Car">
    <w:name w:val="Título 8 Car"/>
    <w:basedOn w:val="Fuentedeprrafopredeter"/>
    <w:link w:val="Ttulo8"/>
    <w:uiPriority w:val="9"/>
    <w:rsid w:val="00D205B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D205B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F11579"/>
    <w:rPr>
      <w:rFonts w:ascii="Arial" w:eastAsiaTheme="majorEastAsia" w:hAnsi="Arial" w:cstheme="majorBidi"/>
      <w:b/>
      <w:bCs/>
      <w:sz w:val="24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11579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11579"/>
    <w:rPr>
      <w:rFonts w:ascii="Arial" w:eastAsiaTheme="majorEastAsia" w:hAnsi="Arial" w:cstheme="majorBidi"/>
      <w:b/>
      <w:bCs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F11579"/>
    <w:rPr>
      <w:rFonts w:ascii="Arial" w:eastAsiaTheme="majorEastAsia" w:hAnsi="Arial" w:cstheme="majorBidi"/>
      <w:b/>
      <w:bCs/>
      <w:iCs/>
      <w:sz w:val="24"/>
    </w:rPr>
  </w:style>
  <w:style w:type="character" w:customStyle="1" w:styleId="Ttulo6Car">
    <w:name w:val="Título 6 Car"/>
    <w:basedOn w:val="Fuentedeprrafopredeter"/>
    <w:link w:val="Ttulo6"/>
    <w:uiPriority w:val="9"/>
    <w:rsid w:val="00F11579"/>
    <w:rPr>
      <w:rFonts w:ascii="Arial" w:eastAsiaTheme="majorEastAsia" w:hAnsi="Arial" w:cstheme="majorBidi"/>
      <w:b/>
      <w:iCs/>
      <w:sz w:val="24"/>
    </w:rPr>
  </w:style>
  <w:style w:type="character" w:styleId="Hipervnculovisitado">
    <w:name w:val="FollowedHyperlink"/>
    <w:basedOn w:val="Fuentedeprrafopredeter"/>
    <w:rsid w:val="00A90FB6"/>
    <w:rPr>
      <w:color w:val="800080"/>
      <w:u w:val="single"/>
    </w:rPr>
  </w:style>
  <w:style w:type="paragraph" w:customStyle="1" w:styleId="Default">
    <w:name w:val="Default"/>
    <w:rsid w:val="00D1303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MX" w:eastAsia="es-MX" w:bidi="ar-SA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2F19"/>
    <w:rPr>
      <w:rFonts w:ascii="Tahoma" w:hAnsi="Tahoma" w:cs="Tahoma"/>
      <w:sz w:val="16"/>
      <w:szCs w:val="16"/>
      <w:lang w:val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D205B4"/>
    <w:pPr>
      <w:outlineLvl w:val="9"/>
    </w:pPr>
  </w:style>
  <w:style w:type="paragraph" w:customStyle="1" w:styleId="Parrafotitulo1">
    <w:name w:val="Parrafo titulo1"/>
    <w:basedOn w:val="Normal"/>
    <w:rsid w:val="00B62F19"/>
    <w:pPr>
      <w:suppressAutoHyphens/>
      <w:jc w:val="both"/>
    </w:pPr>
    <w:rPr>
      <w:rFonts w:ascii="Times New Roman" w:hAnsi="Times New Roman"/>
      <w:sz w:val="24"/>
      <w:szCs w:val="20"/>
      <w:lang w:val="es-ES" w:eastAsia="ar-SA"/>
    </w:rPr>
  </w:style>
  <w:style w:type="paragraph" w:customStyle="1" w:styleId="Parrafotitulo2">
    <w:name w:val="Parrafo titulo2"/>
    <w:basedOn w:val="Normal"/>
    <w:link w:val="Parrafotitulo2Car1"/>
    <w:qFormat/>
    <w:rsid w:val="00B62F19"/>
    <w:pPr>
      <w:suppressAutoHyphens/>
      <w:ind w:left="284"/>
      <w:jc w:val="both"/>
    </w:pPr>
    <w:rPr>
      <w:rFonts w:ascii="Times New Roman" w:hAnsi="Times New Roman"/>
      <w:sz w:val="24"/>
      <w:szCs w:val="20"/>
      <w:lang w:val="es-ES" w:eastAsia="ar-SA"/>
    </w:rPr>
  </w:style>
  <w:style w:type="paragraph" w:customStyle="1" w:styleId="Parrafotitulo20">
    <w:name w:val="Parrafo titulo 2"/>
    <w:basedOn w:val="Normal"/>
    <w:rsid w:val="00B62F19"/>
    <w:pPr>
      <w:suppressAutoHyphens/>
      <w:ind w:left="278"/>
      <w:jc w:val="both"/>
    </w:pPr>
    <w:rPr>
      <w:rFonts w:ascii="Times New Roman" w:hAnsi="Times New Roman"/>
      <w:sz w:val="24"/>
      <w:szCs w:val="20"/>
      <w:lang w:val="es-ES" w:eastAsia="ar-SA"/>
    </w:rPr>
  </w:style>
  <w:style w:type="paragraph" w:styleId="Tabladeilustraciones">
    <w:name w:val="table of figures"/>
    <w:basedOn w:val="Normal"/>
    <w:next w:val="Normal"/>
    <w:uiPriority w:val="99"/>
    <w:rsid w:val="00AA24F1"/>
    <w:pPr>
      <w:spacing w:after="0"/>
    </w:pPr>
    <w:rPr>
      <w:i/>
      <w:iCs/>
      <w:sz w:val="20"/>
      <w:szCs w:val="20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0A367F"/>
    <w:rPr>
      <w:rFonts w:ascii="Tahoma" w:hAnsi="Tahoma" w:cs="Tahoma"/>
      <w:shd w:val="clear" w:color="auto" w:fill="000080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D205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205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D205B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D205B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D205B4"/>
    <w:rPr>
      <w:b/>
      <w:bCs/>
    </w:rPr>
  </w:style>
  <w:style w:type="character" w:styleId="nfasis">
    <w:name w:val="Emphasis"/>
    <w:basedOn w:val="Fuentedeprrafopredeter"/>
    <w:uiPriority w:val="20"/>
    <w:qFormat/>
    <w:rsid w:val="00D205B4"/>
    <w:rPr>
      <w:i/>
      <w:iCs/>
    </w:rPr>
  </w:style>
  <w:style w:type="paragraph" w:styleId="Sinespaciado">
    <w:name w:val="No Spacing"/>
    <w:link w:val="SinespaciadoCar"/>
    <w:uiPriority w:val="1"/>
    <w:qFormat/>
    <w:rsid w:val="00D205B4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D205B4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D205B4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205B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205B4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D205B4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D205B4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D205B4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D205B4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D205B4"/>
    <w:rPr>
      <w:b/>
      <w:bCs/>
      <w:smallCaps/>
      <w:spacing w:val="5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A367F"/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EC54AF"/>
  </w:style>
  <w:style w:type="paragraph" w:styleId="Revisin">
    <w:name w:val="Revision"/>
    <w:hidden/>
    <w:uiPriority w:val="99"/>
    <w:semiHidden/>
    <w:rsid w:val="001957B7"/>
    <w:pPr>
      <w:spacing w:after="0" w:line="240" w:lineRule="auto"/>
    </w:pPr>
  </w:style>
  <w:style w:type="paragraph" w:customStyle="1" w:styleId="puntonivel1">
    <w:name w:val="punto nivel 1"/>
    <w:basedOn w:val="Prrafodelista"/>
    <w:link w:val="puntonivel1Car1"/>
    <w:qFormat/>
    <w:rsid w:val="000D61DA"/>
    <w:pPr>
      <w:numPr>
        <w:numId w:val="4"/>
      </w:numPr>
      <w:spacing w:after="0" w:line="240" w:lineRule="auto"/>
    </w:pPr>
    <w:rPr>
      <w:b/>
      <w:lang w:val="es-MX" w:eastAsia="es-CO" w:bidi="ar-SA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0D61DA"/>
  </w:style>
  <w:style w:type="paragraph" w:customStyle="1" w:styleId="titulonivel2">
    <w:name w:val="titulo nivel 2"/>
    <w:basedOn w:val="puntonivel1"/>
    <w:qFormat/>
    <w:rsid w:val="000D61DA"/>
    <w:pPr>
      <w:numPr>
        <w:ilvl w:val="1"/>
      </w:numPr>
      <w:tabs>
        <w:tab w:val="num" w:pos="1440"/>
      </w:tabs>
      <w:ind w:left="851"/>
      <w:jc w:val="both"/>
    </w:pPr>
  </w:style>
  <w:style w:type="character" w:customStyle="1" w:styleId="puntonivel1Car1">
    <w:name w:val="punto nivel 1 Car1"/>
    <w:basedOn w:val="PrrafodelistaCar"/>
    <w:link w:val="puntonivel1"/>
    <w:rsid w:val="000D61DA"/>
    <w:rPr>
      <w:b/>
      <w:lang w:val="es-MX" w:eastAsia="es-CO" w:bidi="ar-SA"/>
    </w:rPr>
  </w:style>
  <w:style w:type="character" w:customStyle="1" w:styleId="Parrafotitulo2Car1">
    <w:name w:val="Parrafo titulo2 Car1"/>
    <w:link w:val="Parrafotitulo2"/>
    <w:rsid w:val="007C26CF"/>
    <w:rPr>
      <w:rFonts w:ascii="Times New Roman" w:hAnsi="Times New Roman"/>
      <w:sz w:val="24"/>
      <w:szCs w:val="20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0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82A5F65328FE049ABEC7BF685EB1F50" ma:contentTypeVersion="12" ma:contentTypeDescription="Crear nuevo documento." ma:contentTypeScope="" ma:versionID="3d552672033bd8a42fc6675d7b8b2ee9">
  <xsd:schema xmlns:xsd="http://www.w3.org/2001/XMLSchema" xmlns:xs="http://www.w3.org/2001/XMLSchema" xmlns:p="http://schemas.microsoft.com/office/2006/metadata/properties" xmlns:ns2="33958da5-5299-410f-8991-089dd8417bcd" xmlns:ns3="736c06a6-5cb9-45e8-a9ba-40b20c9ae20d" targetNamespace="http://schemas.microsoft.com/office/2006/metadata/properties" ma:root="true" ma:fieldsID="5d130c1c7cb2a150cbf865f9b12aea19" ns2:_="" ns3:_="">
    <xsd:import namespace="33958da5-5299-410f-8991-089dd8417bcd"/>
    <xsd:import namespace="736c06a6-5cb9-45e8-a9ba-40b20c9ae2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958da5-5299-410f-8991-089dd8417b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92ba7ae8-d5e8-4796-ab74-9898cf41bf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6c06a6-5cb9-45e8-a9ba-40b20c9ae20d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0e4564d-19c2-45af-af3b-a4fd0a9aa1d4}" ma:internalName="TaxCatchAll" ma:showField="CatchAllData" ma:web="736c06a6-5cb9-45e8-a9ba-40b20c9ae2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3958da5-5299-410f-8991-089dd8417bcd">
      <Terms xmlns="http://schemas.microsoft.com/office/infopath/2007/PartnerControls"/>
    </lcf76f155ced4ddcb4097134ff3c332f>
    <TaxCatchAll xmlns="736c06a6-5cb9-45e8-a9ba-40b20c9ae20d" xsi:nil="true"/>
  </documentManagement>
</p:properties>
</file>

<file path=customXml/itemProps1.xml><?xml version="1.0" encoding="utf-8"?>
<ds:datastoreItem xmlns:ds="http://schemas.openxmlformats.org/officeDocument/2006/customXml" ds:itemID="{4C40A917-ECEF-4362-AD99-418FE231DA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958da5-5299-410f-8991-089dd8417bcd"/>
    <ds:schemaRef ds:uri="736c06a6-5cb9-45e8-a9ba-40b20c9ae2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6FE296-9435-4FB4-983D-FF91626031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4CAAD8-01E1-4457-9E9C-B5DA50E7A41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C4A85A0-0D69-409F-8D5E-14829C221A0C}">
  <ds:schemaRefs>
    <ds:schemaRef ds:uri="http://schemas.microsoft.com/office/2006/metadata/properties"/>
    <ds:schemaRef ds:uri="http://schemas.microsoft.com/office/infopath/2007/PartnerControls"/>
    <ds:schemaRef ds:uri="33958da5-5299-410f-8991-089dd8417bcd"/>
    <ds:schemaRef ds:uri="736c06a6-5cb9-45e8-a9ba-40b20c9ae20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6</Pages>
  <Words>311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Pruebas CJT&amp;T</vt:lpstr>
    </vt:vector>
  </TitlesOfParts>
  <Company>Family</Company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Pruebas CJT&amp;T</dc:title>
  <dc:creator>Andres J.</dc:creator>
  <cp:lastModifiedBy>Juan Carlos</cp:lastModifiedBy>
  <cp:revision>1978</cp:revision>
  <cp:lastPrinted>2014-01-10T16:11:00Z</cp:lastPrinted>
  <dcterms:created xsi:type="dcterms:W3CDTF">2014-08-28T23:26:00Z</dcterms:created>
  <dcterms:modified xsi:type="dcterms:W3CDTF">2023-08-15T00:15:00Z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0x010100A82A5F65328FE049ABEC7BF685EB1F50</vt:lpwstr>
  </property>
  <property fmtid="{D5CDD505-2E9C-101B-9397-08002B2CF9AE}" pid="3" name="MediaServiceImageTags">
    <vt:lpwstr/>
  </property>
</Properties>
</file>